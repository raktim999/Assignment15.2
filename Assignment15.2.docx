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AE2" w:rsidRDefault="00B93AE2">
      <w:pPr>
        <w:spacing w:before="7" w:line="240" w:lineRule="exact"/>
        <w:rPr>
          <w:sz w:val="24"/>
          <w:szCs w:val="24"/>
        </w:rPr>
      </w:pPr>
    </w:p>
    <w:p w:rsidR="00B93AE2" w:rsidRDefault="00283189">
      <w:pPr>
        <w:spacing w:before="1" w:line="300" w:lineRule="exact"/>
        <w:ind w:left="820" w:right="61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pacing w:val="59"/>
          <w:sz w:val="24"/>
          <w:szCs w:val="24"/>
        </w:rPr>
        <w:t xml:space="preserve"> </w:t>
      </w:r>
      <w:r>
        <w:rPr>
          <w:w w:val="94"/>
          <w:sz w:val="24"/>
          <w:szCs w:val="24"/>
        </w:rPr>
        <w:t>W</w:t>
      </w:r>
      <w:r>
        <w:rPr>
          <w:w w:val="104"/>
          <w:sz w:val="24"/>
          <w:szCs w:val="24"/>
        </w:rPr>
        <w:t>r</w:t>
      </w:r>
      <w:r>
        <w:rPr>
          <w:w w:val="82"/>
          <w:sz w:val="24"/>
          <w:szCs w:val="24"/>
        </w:rPr>
        <w:t>i</w:t>
      </w:r>
      <w:r>
        <w:rPr>
          <w:w w:val="120"/>
          <w:sz w:val="24"/>
          <w:szCs w:val="24"/>
        </w:rPr>
        <w:t>t</w:t>
      </w:r>
      <w:r>
        <w:rPr>
          <w:w w:val="111"/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4"/>
          <w:w w:val="104"/>
          <w:sz w:val="24"/>
          <w:szCs w:val="24"/>
        </w:rPr>
        <w:t>p</w:t>
      </w:r>
      <w:r>
        <w:rPr>
          <w:spacing w:val="-2"/>
          <w:w w:val="107"/>
          <w:sz w:val="24"/>
          <w:szCs w:val="24"/>
        </w:rPr>
        <w:t>a</w:t>
      </w:r>
      <w:r>
        <w:rPr>
          <w:w w:val="104"/>
          <w:sz w:val="24"/>
          <w:szCs w:val="24"/>
        </w:rPr>
        <w:t>r</w:t>
      </w:r>
      <w:r>
        <w:rPr>
          <w:w w:val="120"/>
          <w:sz w:val="24"/>
          <w:szCs w:val="24"/>
        </w:rPr>
        <w:t>t</w:t>
      </w:r>
      <w:r>
        <w:rPr>
          <w:spacing w:val="3"/>
          <w:w w:val="82"/>
          <w:sz w:val="24"/>
          <w:szCs w:val="24"/>
        </w:rPr>
        <w:t>i</w:t>
      </w:r>
      <w:r>
        <w:rPr>
          <w:w w:val="107"/>
          <w:sz w:val="24"/>
          <w:szCs w:val="24"/>
        </w:rPr>
        <w:t>a</w:t>
      </w:r>
      <w:r>
        <w:rPr>
          <w:w w:val="82"/>
          <w:sz w:val="24"/>
          <w:szCs w:val="24"/>
        </w:rPr>
        <w:t>l</w:t>
      </w:r>
      <w:r>
        <w:rPr>
          <w:spacing w:val="-8"/>
          <w:sz w:val="24"/>
          <w:szCs w:val="24"/>
        </w:rPr>
        <w:t xml:space="preserve"> </w:t>
      </w:r>
      <w:r>
        <w:rPr>
          <w:spacing w:val="-1"/>
          <w:w w:val="91"/>
          <w:sz w:val="24"/>
          <w:szCs w:val="24"/>
        </w:rPr>
        <w:t>f</w:t>
      </w:r>
      <w:r>
        <w:rPr>
          <w:w w:val="104"/>
          <w:sz w:val="24"/>
          <w:szCs w:val="24"/>
        </w:rPr>
        <w:t>u</w:t>
      </w:r>
      <w:r>
        <w:rPr>
          <w:spacing w:val="4"/>
          <w:w w:val="104"/>
          <w:sz w:val="24"/>
          <w:szCs w:val="24"/>
        </w:rPr>
        <w:t>n</w:t>
      </w:r>
      <w:r>
        <w:rPr>
          <w:w w:val="95"/>
          <w:sz w:val="24"/>
          <w:szCs w:val="24"/>
        </w:rPr>
        <w:t>c</w:t>
      </w:r>
      <w:r>
        <w:rPr>
          <w:w w:val="120"/>
          <w:sz w:val="24"/>
          <w:szCs w:val="24"/>
        </w:rPr>
        <w:t>t</w:t>
      </w:r>
      <w:r>
        <w:rPr>
          <w:spacing w:val="-2"/>
          <w:w w:val="82"/>
          <w:sz w:val="24"/>
          <w:szCs w:val="24"/>
        </w:rPr>
        <w:t>i</w:t>
      </w:r>
      <w:r>
        <w:rPr>
          <w:w w:val="105"/>
          <w:sz w:val="24"/>
          <w:szCs w:val="24"/>
        </w:rPr>
        <w:t>o</w:t>
      </w:r>
      <w:r>
        <w:rPr>
          <w:w w:val="104"/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a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d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3"/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nu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ers</w:t>
      </w:r>
      <w:r>
        <w:rPr>
          <w:spacing w:val="2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in</w:t>
      </w:r>
      <w:r>
        <w:rPr>
          <w:spacing w:val="-7"/>
          <w:w w:val="97"/>
          <w:sz w:val="24"/>
          <w:szCs w:val="24"/>
        </w:rPr>
        <w:t xml:space="preserve"> </w:t>
      </w:r>
      <w:r>
        <w:rPr>
          <w:spacing w:val="-1"/>
          <w:w w:val="97"/>
          <w:sz w:val="24"/>
          <w:szCs w:val="24"/>
        </w:rPr>
        <w:t>w</w:t>
      </w:r>
      <w:r>
        <w:rPr>
          <w:w w:val="97"/>
          <w:sz w:val="24"/>
          <w:szCs w:val="24"/>
        </w:rPr>
        <w:t>h</w:t>
      </w:r>
      <w:r>
        <w:rPr>
          <w:spacing w:val="3"/>
          <w:w w:val="97"/>
          <w:sz w:val="24"/>
          <w:szCs w:val="24"/>
        </w:rPr>
        <w:t>i</w:t>
      </w:r>
      <w:r>
        <w:rPr>
          <w:w w:val="97"/>
          <w:sz w:val="24"/>
          <w:szCs w:val="24"/>
        </w:rPr>
        <w:t>ch</w:t>
      </w:r>
      <w:r>
        <w:rPr>
          <w:spacing w:val="4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nu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er</w:t>
      </w:r>
      <w:r>
        <w:rPr>
          <w:spacing w:val="27"/>
          <w:sz w:val="24"/>
          <w:szCs w:val="24"/>
        </w:rPr>
        <w:t xml:space="preserve"> </w:t>
      </w:r>
      <w:r>
        <w:rPr>
          <w:spacing w:val="3"/>
          <w:w w:val="92"/>
          <w:sz w:val="24"/>
          <w:szCs w:val="24"/>
        </w:rPr>
        <w:t>i</w:t>
      </w:r>
      <w:r>
        <w:rPr>
          <w:w w:val="92"/>
          <w:sz w:val="24"/>
          <w:szCs w:val="24"/>
        </w:rPr>
        <w:t>s</w:t>
      </w:r>
      <w:r>
        <w:rPr>
          <w:spacing w:val="-1"/>
          <w:w w:val="9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pacing w:val="-2"/>
          <w:sz w:val="24"/>
          <w:szCs w:val="24"/>
        </w:rPr>
        <w:t>o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stant</w:t>
      </w:r>
      <w:r>
        <w:rPr>
          <w:spacing w:val="38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a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0"/>
          <w:sz w:val="24"/>
          <w:szCs w:val="24"/>
        </w:rPr>
        <w:t xml:space="preserve"> </w:t>
      </w:r>
      <w:r>
        <w:rPr>
          <w:w w:val="120"/>
          <w:sz w:val="24"/>
          <w:szCs w:val="24"/>
        </w:rPr>
        <w:t>t</w:t>
      </w:r>
      <w:r>
        <w:rPr>
          <w:w w:val="98"/>
          <w:sz w:val="24"/>
          <w:szCs w:val="24"/>
        </w:rPr>
        <w:t>w</w:t>
      </w:r>
      <w:r>
        <w:rPr>
          <w:w w:val="105"/>
          <w:sz w:val="24"/>
          <w:szCs w:val="24"/>
        </w:rPr>
        <w:t xml:space="preserve">o 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ers</w:t>
      </w:r>
      <w:r>
        <w:rPr>
          <w:spacing w:val="2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an be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w w:val="82"/>
          <w:sz w:val="24"/>
          <w:szCs w:val="24"/>
        </w:rPr>
        <w:t>i</w:t>
      </w:r>
      <w:r>
        <w:rPr>
          <w:w w:val="104"/>
          <w:sz w:val="24"/>
          <w:szCs w:val="24"/>
        </w:rPr>
        <w:t>n</w:t>
      </w:r>
      <w:r>
        <w:rPr>
          <w:spacing w:val="-1"/>
          <w:w w:val="104"/>
          <w:sz w:val="24"/>
          <w:szCs w:val="24"/>
        </w:rPr>
        <w:t>p</w:t>
      </w:r>
      <w:r>
        <w:rPr>
          <w:w w:val="104"/>
          <w:sz w:val="24"/>
          <w:szCs w:val="24"/>
        </w:rPr>
        <w:t>u</w:t>
      </w:r>
      <w:r>
        <w:rPr>
          <w:spacing w:val="4"/>
          <w:w w:val="120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n</w:t>
      </w:r>
      <w:bookmarkStart w:id="0" w:name="_GoBack"/>
      <w:bookmarkEnd w:id="0"/>
      <w:r>
        <w:rPr>
          <w:sz w:val="24"/>
          <w:szCs w:val="24"/>
        </w:rPr>
        <w:t>d</w:t>
      </w:r>
      <w:r>
        <w:rPr>
          <w:spacing w:val="15"/>
          <w:sz w:val="24"/>
          <w:szCs w:val="24"/>
        </w:rPr>
        <w:t xml:space="preserve"> </w:t>
      </w:r>
      <w:r>
        <w:rPr>
          <w:spacing w:val="-1"/>
          <w:w w:val="104"/>
          <w:sz w:val="24"/>
          <w:szCs w:val="24"/>
        </w:rPr>
        <w:t>d</w:t>
      </w:r>
      <w:r>
        <w:rPr>
          <w:w w:val="111"/>
          <w:sz w:val="24"/>
          <w:szCs w:val="24"/>
        </w:rPr>
        <w:t>e</w:t>
      </w:r>
      <w:r>
        <w:rPr>
          <w:w w:val="91"/>
          <w:sz w:val="24"/>
          <w:szCs w:val="24"/>
        </w:rPr>
        <w:t>f</w:t>
      </w:r>
      <w:r>
        <w:rPr>
          <w:w w:val="82"/>
          <w:sz w:val="24"/>
          <w:szCs w:val="24"/>
        </w:rPr>
        <w:t>i</w:t>
      </w:r>
      <w:r>
        <w:rPr>
          <w:w w:val="104"/>
          <w:sz w:val="24"/>
          <w:szCs w:val="24"/>
        </w:rPr>
        <w:t>n</w:t>
      </w:r>
      <w:r>
        <w:rPr>
          <w:w w:val="111"/>
          <w:sz w:val="24"/>
          <w:szCs w:val="24"/>
        </w:rPr>
        <w:t>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2"/>
          <w:sz w:val="24"/>
          <w:szCs w:val="24"/>
        </w:rPr>
        <w:t>o</w:t>
      </w:r>
      <w:r>
        <w:rPr>
          <w:spacing w:val="4"/>
          <w:sz w:val="24"/>
          <w:szCs w:val="24"/>
        </w:rPr>
        <w:t>t</w:t>
      </w:r>
      <w:r>
        <w:rPr>
          <w:sz w:val="24"/>
          <w:szCs w:val="24"/>
        </w:rPr>
        <w:t>her</w:t>
      </w:r>
      <w:r>
        <w:rPr>
          <w:spacing w:val="4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>h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38"/>
          <w:sz w:val="24"/>
          <w:szCs w:val="24"/>
        </w:rPr>
        <w:t xml:space="preserve"> </w:t>
      </w:r>
      <w:r>
        <w:rPr>
          <w:w w:val="98"/>
          <w:sz w:val="24"/>
          <w:szCs w:val="24"/>
        </w:rPr>
        <w:t>wh</w:t>
      </w:r>
      <w:r>
        <w:rPr>
          <w:spacing w:val="3"/>
          <w:w w:val="98"/>
          <w:sz w:val="24"/>
          <w:szCs w:val="24"/>
        </w:rPr>
        <w:t>i</w:t>
      </w:r>
      <w:r>
        <w:rPr>
          <w:w w:val="98"/>
          <w:sz w:val="24"/>
          <w:szCs w:val="24"/>
        </w:rPr>
        <w:t>ch</w:t>
      </w:r>
      <w:r>
        <w:rPr>
          <w:spacing w:val="-7"/>
          <w:w w:val="9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 xml:space="preserve">an </w:t>
      </w:r>
      <w:r>
        <w:rPr>
          <w:spacing w:val="-1"/>
          <w:sz w:val="24"/>
          <w:szCs w:val="24"/>
        </w:rPr>
        <w:t>t</w:t>
      </w:r>
      <w:r>
        <w:rPr>
          <w:spacing w:val="3"/>
          <w:sz w:val="24"/>
          <w:szCs w:val="24"/>
        </w:rPr>
        <w:t>a</w:t>
      </w:r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22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</w:t>
      </w:r>
      <w:r>
        <w:rPr>
          <w:w w:val="107"/>
          <w:sz w:val="24"/>
          <w:szCs w:val="24"/>
        </w:rPr>
        <w:t>a</w:t>
      </w:r>
      <w:r>
        <w:rPr>
          <w:w w:val="104"/>
          <w:sz w:val="24"/>
          <w:szCs w:val="24"/>
        </w:rPr>
        <w:t>r</w:t>
      </w:r>
      <w:r>
        <w:rPr>
          <w:w w:val="120"/>
          <w:sz w:val="24"/>
          <w:szCs w:val="24"/>
        </w:rPr>
        <w:t>t</w:t>
      </w:r>
      <w:r>
        <w:rPr>
          <w:spacing w:val="3"/>
          <w:w w:val="82"/>
          <w:sz w:val="24"/>
          <w:szCs w:val="24"/>
        </w:rPr>
        <w:t>i</w:t>
      </w:r>
      <w:r>
        <w:rPr>
          <w:w w:val="107"/>
          <w:sz w:val="24"/>
          <w:szCs w:val="24"/>
        </w:rPr>
        <w:t>a</w:t>
      </w:r>
      <w:r>
        <w:rPr>
          <w:w w:val="82"/>
          <w:sz w:val="24"/>
          <w:szCs w:val="24"/>
        </w:rPr>
        <w:t xml:space="preserve">l </w:t>
      </w:r>
      <w:r>
        <w:rPr>
          <w:w w:val="91"/>
          <w:sz w:val="24"/>
          <w:szCs w:val="24"/>
        </w:rPr>
        <w:t>f</w:t>
      </w:r>
      <w:r>
        <w:rPr>
          <w:spacing w:val="4"/>
          <w:w w:val="104"/>
          <w:sz w:val="24"/>
          <w:szCs w:val="24"/>
        </w:rPr>
        <w:t>u</w:t>
      </w:r>
      <w:r>
        <w:rPr>
          <w:w w:val="104"/>
          <w:sz w:val="24"/>
          <w:szCs w:val="24"/>
        </w:rPr>
        <w:t>n</w:t>
      </w:r>
      <w:r>
        <w:rPr>
          <w:spacing w:val="-3"/>
          <w:w w:val="95"/>
          <w:sz w:val="24"/>
          <w:szCs w:val="24"/>
        </w:rPr>
        <w:t>c</w:t>
      </w:r>
      <w:r>
        <w:rPr>
          <w:w w:val="120"/>
          <w:sz w:val="24"/>
          <w:szCs w:val="24"/>
        </w:rPr>
        <w:t>t</w:t>
      </w:r>
      <w:r>
        <w:rPr>
          <w:spacing w:val="3"/>
          <w:w w:val="82"/>
          <w:sz w:val="24"/>
          <w:szCs w:val="24"/>
        </w:rPr>
        <w:t>i</w:t>
      </w:r>
      <w:r>
        <w:rPr>
          <w:w w:val="105"/>
          <w:sz w:val="24"/>
          <w:szCs w:val="24"/>
        </w:rPr>
        <w:t>o</w:t>
      </w:r>
      <w:r>
        <w:rPr>
          <w:w w:val="104"/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2"/>
          <w:w w:val="82"/>
          <w:sz w:val="24"/>
          <w:szCs w:val="24"/>
        </w:rPr>
        <w:t>i</w:t>
      </w:r>
      <w:r>
        <w:rPr>
          <w:spacing w:val="4"/>
          <w:w w:val="104"/>
          <w:sz w:val="24"/>
          <w:szCs w:val="24"/>
        </w:rPr>
        <w:t>n</w:t>
      </w:r>
      <w:r>
        <w:rPr>
          <w:spacing w:val="-1"/>
          <w:w w:val="104"/>
          <w:sz w:val="24"/>
          <w:szCs w:val="24"/>
        </w:rPr>
        <w:t>p</w:t>
      </w:r>
      <w:r>
        <w:rPr>
          <w:w w:val="104"/>
          <w:sz w:val="24"/>
          <w:szCs w:val="24"/>
        </w:rPr>
        <w:t>u</w:t>
      </w:r>
      <w:r>
        <w:rPr>
          <w:w w:val="120"/>
          <w:sz w:val="24"/>
          <w:szCs w:val="24"/>
        </w:rPr>
        <w:t>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q</w:t>
      </w:r>
      <w:r>
        <w:rPr>
          <w:sz w:val="24"/>
          <w:szCs w:val="24"/>
        </w:rPr>
        <w:t>uares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</w:t>
      </w:r>
      <w:r>
        <w:rPr>
          <w:spacing w:val="3"/>
          <w:w w:val="111"/>
          <w:sz w:val="24"/>
          <w:szCs w:val="24"/>
        </w:rPr>
        <w:t>e</w:t>
      </w:r>
      <w:r>
        <w:rPr>
          <w:spacing w:val="-3"/>
          <w:sz w:val="24"/>
          <w:szCs w:val="24"/>
        </w:rPr>
        <w:t>s</w:t>
      </w:r>
      <w:r>
        <w:rPr>
          <w:w w:val="104"/>
          <w:sz w:val="24"/>
          <w:szCs w:val="24"/>
        </w:rPr>
        <w:t>u</w:t>
      </w:r>
      <w:r>
        <w:rPr>
          <w:w w:val="82"/>
          <w:sz w:val="24"/>
          <w:szCs w:val="24"/>
        </w:rPr>
        <w:t>l</w:t>
      </w:r>
      <w:r>
        <w:rPr>
          <w:w w:val="120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B93AE2" w:rsidRDefault="00B93AE2">
      <w:pPr>
        <w:spacing w:before="2" w:line="160" w:lineRule="exact"/>
        <w:rPr>
          <w:sz w:val="16"/>
          <w:szCs w:val="16"/>
        </w:rPr>
      </w:pPr>
    </w:p>
    <w:p w:rsidR="00B93AE2" w:rsidRDefault="00B93AE2">
      <w:pPr>
        <w:spacing w:before="7" w:line="140" w:lineRule="exact"/>
        <w:rPr>
          <w:sz w:val="14"/>
          <w:szCs w:val="14"/>
        </w:rPr>
      </w:pPr>
    </w:p>
    <w:p w:rsidR="00B93AE2" w:rsidRDefault="00283189" w:rsidP="007805A1">
      <w:pPr>
        <w:spacing w:before="36"/>
        <w:ind w:left="820"/>
        <w:rPr>
          <w:sz w:val="18"/>
          <w:szCs w:val="18"/>
        </w:rPr>
      </w:pPr>
      <w:proofErr w:type="gramStart"/>
      <w:r>
        <w:rPr>
          <w:color w:val="000080"/>
          <w:w w:val="135"/>
          <w:sz w:val="18"/>
          <w:szCs w:val="18"/>
        </w:rPr>
        <w:t>c</w:t>
      </w:r>
      <w:r>
        <w:rPr>
          <w:color w:val="000080"/>
          <w:w w:val="216"/>
          <w:sz w:val="18"/>
          <w:szCs w:val="18"/>
        </w:rPr>
        <w:t>l</w:t>
      </w:r>
      <w:r>
        <w:rPr>
          <w:color w:val="000080"/>
          <w:w w:val="135"/>
          <w:sz w:val="18"/>
          <w:szCs w:val="18"/>
        </w:rPr>
        <w:t>a</w:t>
      </w:r>
      <w:r>
        <w:rPr>
          <w:color w:val="000080"/>
          <w:w w:val="153"/>
          <w:sz w:val="18"/>
          <w:szCs w:val="18"/>
        </w:rPr>
        <w:t>ss</w:t>
      </w:r>
      <w:r>
        <w:rPr>
          <w:color w:val="000080"/>
          <w:sz w:val="18"/>
          <w:szCs w:val="18"/>
        </w:rPr>
        <w:t xml:space="preserve"> </w:t>
      </w:r>
      <w:r>
        <w:rPr>
          <w:color w:val="000080"/>
          <w:spacing w:val="19"/>
          <w:sz w:val="18"/>
          <w:szCs w:val="18"/>
        </w:rPr>
        <w:t xml:space="preserve"> </w:t>
      </w:r>
      <w:proofErr w:type="spellStart"/>
      <w:r>
        <w:rPr>
          <w:color w:val="000000"/>
          <w:w w:val="107"/>
          <w:sz w:val="18"/>
          <w:szCs w:val="18"/>
        </w:rPr>
        <w:t>P</w:t>
      </w:r>
      <w:r>
        <w:rPr>
          <w:color w:val="000000"/>
          <w:w w:val="179"/>
          <w:sz w:val="18"/>
          <w:szCs w:val="18"/>
        </w:rPr>
        <w:t>r</w:t>
      </w:r>
      <w:r>
        <w:rPr>
          <w:color w:val="000000"/>
          <w:w w:val="119"/>
          <w:sz w:val="18"/>
          <w:szCs w:val="18"/>
        </w:rPr>
        <w:t>og</w:t>
      </w:r>
      <w:r>
        <w:rPr>
          <w:color w:val="000000"/>
          <w:w w:val="179"/>
          <w:sz w:val="18"/>
          <w:szCs w:val="18"/>
        </w:rPr>
        <w:t>r</w:t>
      </w:r>
      <w:r>
        <w:rPr>
          <w:color w:val="000000"/>
          <w:w w:val="135"/>
          <w:sz w:val="18"/>
          <w:szCs w:val="18"/>
        </w:rPr>
        <w:t>a</w:t>
      </w:r>
      <w:r>
        <w:rPr>
          <w:color w:val="000000"/>
          <w:w w:val="77"/>
          <w:sz w:val="18"/>
          <w:szCs w:val="18"/>
        </w:rPr>
        <w:t>m</w:t>
      </w:r>
      <w:r>
        <w:rPr>
          <w:color w:val="000000"/>
          <w:w w:val="107"/>
          <w:sz w:val="18"/>
          <w:szCs w:val="18"/>
        </w:rPr>
        <w:t>P</w:t>
      </w:r>
      <w:r>
        <w:rPr>
          <w:color w:val="000000"/>
          <w:w w:val="135"/>
          <w:sz w:val="18"/>
          <w:szCs w:val="18"/>
        </w:rPr>
        <w:t>a</w:t>
      </w:r>
      <w:r>
        <w:rPr>
          <w:color w:val="000000"/>
          <w:w w:val="179"/>
          <w:sz w:val="18"/>
          <w:szCs w:val="18"/>
        </w:rPr>
        <w:t>r</w:t>
      </w:r>
      <w:r>
        <w:rPr>
          <w:color w:val="000000"/>
          <w:w w:val="216"/>
          <w:sz w:val="18"/>
          <w:szCs w:val="18"/>
        </w:rPr>
        <w:t>ti</w:t>
      </w:r>
      <w:r>
        <w:rPr>
          <w:color w:val="000000"/>
          <w:w w:val="135"/>
          <w:sz w:val="18"/>
          <w:szCs w:val="18"/>
        </w:rPr>
        <w:t>a</w:t>
      </w:r>
      <w:r>
        <w:rPr>
          <w:color w:val="000000"/>
          <w:w w:val="216"/>
          <w:sz w:val="18"/>
          <w:szCs w:val="18"/>
        </w:rPr>
        <w:t>l</w:t>
      </w:r>
      <w:r>
        <w:rPr>
          <w:color w:val="000000"/>
          <w:w w:val="107"/>
          <w:sz w:val="18"/>
          <w:szCs w:val="18"/>
        </w:rPr>
        <w:t>F</w:t>
      </w:r>
      <w:r>
        <w:rPr>
          <w:color w:val="000000"/>
          <w:w w:val="119"/>
          <w:sz w:val="18"/>
          <w:szCs w:val="18"/>
        </w:rPr>
        <w:t>un</w:t>
      </w:r>
      <w:r>
        <w:rPr>
          <w:color w:val="000000"/>
          <w:w w:val="135"/>
          <w:sz w:val="18"/>
          <w:szCs w:val="18"/>
        </w:rPr>
        <w:t>c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r>
        <w:rPr>
          <w:color w:val="000000"/>
          <w:spacing w:val="18"/>
          <w:sz w:val="18"/>
          <w:szCs w:val="18"/>
        </w:rPr>
        <w:t xml:space="preserve"> </w:t>
      </w:r>
      <w:r>
        <w:rPr>
          <w:color w:val="000000"/>
          <w:w w:val="125"/>
          <w:sz w:val="18"/>
          <w:szCs w:val="18"/>
        </w:rPr>
        <w:t>{</w:t>
      </w:r>
    </w:p>
    <w:p w:rsidR="00B93AE2" w:rsidRDefault="00283189" w:rsidP="007805A1">
      <w:pPr>
        <w:spacing w:line="200" w:lineRule="exact"/>
        <w:ind w:left="1036"/>
        <w:rPr>
          <w:sz w:val="18"/>
          <w:szCs w:val="18"/>
        </w:rPr>
      </w:pPr>
      <w:proofErr w:type="spellStart"/>
      <w:proofErr w:type="gramStart"/>
      <w:r>
        <w:rPr>
          <w:color w:val="000080"/>
          <w:w w:val="119"/>
          <w:sz w:val="18"/>
          <w:szCs w:val="18"/>
        </w:rPr>
        <w:t>d</w:t>
      </w:r>
      <w:r>
        <w:rPr>
          <w:color w:val="000080"/>
          <w:w w:val="135"/>
          <w:sz w:val="18"/>
          <w:szCs w:val="18"/>
        </w:rPr>
        <w:t>e</w:t>
      </w:r>
      <w:r>
        <w:rPr>
          <w:color w:val="000080"/>
          <w:w w:val="179"/>
          <w:sz w:val="18"/>
          <w:szCs w:val="18"/>
        </w:rPr>
        <w:t>f</w:t>
      </w:r>
      <w:proofErr w:type="spellEnd"/>
      <w:r>
        <w:rPr>
          <w:color w:val="000080"/>
          <w:sz w:val="18"/>
          <w:szCs w:val="18"/>
        </w:rPr>
        <w:t xml:space="preserve"> </w:t>
      </w:r>
      <w:r>
        <w:rPr>
          <w:color w:val="000080"/>
          <w:spacing w:val="19"/>
          <w:sz w:val="18"/>
          <w:szCs w:val="18"/>
        </w:rPr>
        <w:t xml:space="preserve"> </w:t>
      </w:r>
      <w:proofErr w:type="spellStart"/>
      <w:r>
        <w:rPr>
          <w:color w:val="000000"/>
          <w:w w:val="153"/>
          <w:sz w:val="18"/>
          <w:szCs w:val="18"/>
        </w:rPr>
        <w:t>s</w:t>
      </w:r>
      <w:r>
        <w:rPr>
          <w:color w:val="000000"/>
          <w:w w:val="119"/>
          <w:sz w:val="18"/>
          <w:szCs w:val="18"/>
        </w:rPr>
        <w:t>qu</w:t>
      </w:r>
      <w:r>
        <w:rPr>
          <w:color w:val="000000"/>
          <w:w w:val="135"/>
          <w:sz w:val="18"/>
          <w:szCs w:val="18"/>
        </w:rPr>
        <w:t>a</w:t>
      </w:r>
      <w:r>
        <w:rPr>
          <w:color w:val="000000"/>
          <w:w w:val="179"/>
          <w:sz w:val="18"/>
          <w:szCs w:val="18"/>
        </w:rPr>
        <w:t>r</w:t>
      </w:r>
      <w:r>
        <w:rPr>
          <w:color w:val="000000"/>
          <w:w w:val="135"/>
          <w:sz w:val="18"/>
          <w:szCs w:val="18"/>
        </w:rPr>
        <w:t>e</w:t>
      </w:r>
      <w:r>
        <w:rPr>
          <w:color w:val="000000"/>
          <w:w w:val="107"/>
          <w:sz w:val="18"/>
          <w:szCs w:val="18"/>
        </w:rPr>
        <w:t>F</w:t>
      </w:r>
      <w:r>
        <w:rPr>
          <w:color w:val="000000"/>
          <w:w w:val="119"/>
          <w:sz w:val="18"/>
          <w:szCs w:val="18"/>
        </w:rPr>
        <w:t>un</w:t>
      </w:r>
      <w:r>
        <w:rPr>
          <w:color w:val="000000"/>
          <w:w w:val="135"/>
          <w:sz w:val="18"/>
          <w:szCs w:val="18"/>
        </w:rPr>
        <w:t>c</w:t>
      </w:r>
      <w:proofErr w:type="spellEnd"/>
      <w:proofErr w:type="gramEnd"/>
      <w:r>
        <w:rPr>
          <w:color w:val="000000"/>
          <w:w w:val="179"/>
          <w:sz w:val="18"/>
          <w:szCs w:val="18"/>
        </w:rPr>
        <w:t>(</w:t>
      </w:r>
      <w:r>
        <w:rPr>
          <w:color w:val="000000"/>
          <w:w w:val="119"/>
          <w:sz w:val="18"/>
          <w:szCs w:val="18"/>
        </w:rPr>
        <w:t>n</w:t>
      </w:r>
      <w:r>
        <w:rPr>
          <w:color w:val="000000"/>
          <w:w w:val="216"/>
          <w:sz w:val="18"/>
          <w:szCs w:val="18"/>
        </w:rPr>
        <w:t>: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pacing w:val="18"/>
          <w:sz w:val="18"/>
          <w:szCs w:val="18"/>
        </w:rPr>
        <w:t xml:space="preserve"> </w:t>
      </w:r>
      <w:proofErr w:type="spellStart"/>
      <w:r>
        <w:rPr>
          <w:color w:val="000000"/>
          <w:w w:val="179"/>
          <w:sz w:val="18"/>
          <w:szCs w:val="18"/>
        </w:rPr>
        <w:t>I</w:t>
      </w:r>
      <w:r>
        <w:rPr>
          <w:color w:val="000000"/>
          <w:w w:val="119"/>
          <w:sz w:val="18"/>
          <w:szCs w:val="18"/>
        </w:rPr>
        <w:t>n</w:t>
      </w:r>
      <w:r>
        <w:rPr>
          <w:color w:val="000000"/>
          <w:w w:val="216"/>
          <w:sz w:val="18"/>
          <w:szCs w:val="18"/>
        </w:rPr>
        <w:t>t</w:t>
      </w:r>
      <w:proofErr w:type="spellEnd"/>
      <w:r>
        <w:rPr>
          <w:color w:val="000000"/>
          <w:w w:val="179"/>
          <w:sz w:val="18"/>
          <w:szCs w:val="18"/>
        </w:rPr>
        <w:t>)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pacing w:val="18"/>
          <w:sz w:val="18"/>
          <w:szCs w:val="18"/>
        </w:rPr>
        <w:t xml:space="preserve"> </w:t>
      </w:r>
      <w:r>
        <w:rPr>
          <w:color w:val="000000"/>
          <w:w w:val="125"/>
          <w:sz w:val="18"/>
          <w:szCs w:val="18"/>
        </w:rPr>
        <w:t>{</w:t>
      </w:r>
    </w:p>
    <w:p w:rsidR="00B93AE2" w:rsidRDefault="00283189" w:rsidP="007805A1">
      <w:pPr>
        <w:spacing w:line="200" w:lineRule="exact"/>
        <w:ind w:left="1252" w:right="5987"/>
        <w:jc w:val="both"/>
        <w:rPr>
          <w:sz w:val="18"/>
          <w:szCs w:val="18"/>
        </w:rPr>
      </w:pPr>
      <w:proofErr w:type="spellStart"/>
      <w:proofErr w:type="gramStart"/>
      <w:r>
        <w:rPr>
          <w:w w:val="119"/>
          <w:sz w:val="18"/>
          <w:szCs w:val="18"/>
        </w:rPr>
        <w:t>p</w:t>
      </w:r>
      <w:r>
        <w:rPr>
          <w:w w:val="179"/>
          <w:sz w:val="18"/>
          <w:szCs w:val="18"/>
        </w:rPr>
        <w:t>r</w:t>
      </w:r>
      <w:r>
        <w:rPr>
          <w:w w:val="216"/>
          <w:sz w:val="18"/>
          <w:szCs w:val="18"/>
        </w:rPr>
        <w:t>i</w:t>
      </w:r>
      <w:r>
        <w:rPr>
          <w:w w:val="119"/>
          <w:sz w:val="18"/>
          <w:szCs w:val="18"/>
        </w:rPr>
        <w:t>n</w:t>
      </w:r>
      <w:r>
        <w:rPr>
          <w:w w:val="216"/>
          <w:sz w:val="18"/>
          <w:szCs w:val="18"/>
        </w:rPr>
        <w:t>tl</w:t>
      </w:r>
      <w:r>
        <w:rPr>
          <w:spacing w:val="1"/>
          <w:w w:val="119"/>
          <w:sz w:val="18"/>
          <w:szCs w:val="18"/>
        </w:rPr>
        <w:t>n</w:t>
      </w:r>
      <w:proofErr w:type="spellEnd"/>
      <w:r>
        <w:rPr>
          <w:w w:val="179"/>
          <w:sz w:val="18"/>
          <w:szCs w:val="18"/>
        </w:rPr>
        <w:t>(</w:t>
      </w:r>
      <w:proofErr w:type="gramEnd"/>
      <w:r>
        <w:rPr>
          <w:color w:val="008000"/>
          <w:w w:val="146"/>
          <w:sz w:val="18"/>
          <w:szCs w:val="18"/>
        </w:rPr>
        <w:t>"</w:t>
      </w:r>
      <w:r>
        <w:rPr>
          <w:color w:val="008000"/>
          <w:w w:val="107"/>
          <w:sz w:val="18"/>
          <w:szCs w:val="18"/>
        </w:rPr>
        <w:t>S</w:t>
      </w:r>
      <w:r>
        <w:rPr>
          <w:color w:val="008000"/>
          <w:w w:val="119"/>
          <w:sz w:val="18"/>
          <w:szCs w:val="18"/>
        </w:rPr>
        <w:t>qu</w:t>
      </w:r>
      <w:r>
        <w:rPr>
          <w:color w:val="008000"/>
          <w:w w:val="135"/>
          <w:sz w:val="18"/>
          <w:szCs w:val="18"/>
        </w:rPr>
        <w:t>a</w:t>
      </w:r>
      <w:r>
        <w:rPr>
          <w:color w:val="008000"/>
          <w:w w:val="179"/>
          <w:sz w:val="18"/>
          <w:szCs w:val="18"/>
        </w:rPr>
        <w:t>r</w:t>
      </w:r>
      <w:r>
        <w:rPr>
          <w:color w:val="008000"/>
          <w:w w:val="135"/>
          <w:sz w:val="18"/>
          <w:szCs w:val="18"/>
        </w:rPr>
        <w:t>e</w:t>
      </w:r>
      <w:r>
        <w:rPr>
          <w:color w:val="008000"/>
          <w:w w:val="216"/>
          <w:sz w:val="18"/>
          <w:szCs w:val="18"/>
        </w:rPr>
        <w:t>:</w:t>
      </w:r>
      <w:r>
        <w:rPr>
          <w:color w:val="008000"/>
          <w:sz w:val="18"/>
          <w:szCs w:val="18"/>
        </w:rPr>
        <w:t xml:space="preserve"> </w:t>
      </w:r>
      <w:r>
        <w:rPr>
          <w:color w:val="008000"/>
          <w:spacing w:val="18"/>
          <w:sz w:val="18"/>
          <w:szCs w:val="18"/>
        </w:rPr>
        <w:t xml:space="preserve"> </w:t>
      </w:r>
      <w:r>
        <w:rPr>
          <w:color w:val="008000"/>
          <w:w w:val="146"/>
          <w:sz w:val="18"/>
          <w:szCs w:val="18"/>
        </w:rPr>
        <w:t>"</w:t>
      </w:r>
      <w:r>
        <w:rPr>
          <w:color w:val="008000"/>
          <w:spacing w:val="44"/>
          <w:w w:val="146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color w:val="000000"/>
          <w:spacing w:val="24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n </w:t>
      </w:r>
      <w:r>
        <w:rPr>
          <w:color w:val="000000"/>
          <w:spacing w:val="35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* </w:t>
      </w:r>
      <w:r>
        <w:rPr>
          <w:color w:val="000000"/>
          <w:spacing w:val="35"/>
          <w:sz w:val="18"/>
          <w:szCs w:val="18"/>
        </w:rPr>
        <w:t xml:space="preserve"> </w:t>
      </w:r>
      <w:r>
        <w:rPr>
          <w:color w:val="000000"/>
          <w:w w:val="119"/>
          <w:sz w:val="18"/>
          <w:szCs w:val="18"/>
        </w:rPr>
        <w:t>n</w:t>
      </w:r>
      <w:r>
        <w:rPr>
          <w:color w:val="000000"/>
          <w:w w:val="179"/>
          <w:sz w:val="18"/>
          <w:szCs w:val="18"/>
        </w:rPr>
        <w:t>)</w:t>
      </w:r>
    </w:p>
    <w:p w:rsidR="00B93AE2" w:rsidRDefault="00B93AE2" w:rsidP="007805A1">
      <w:pPr>
        <w:spacing w:before="6" w:line="200" w:lineRule="exact"/>
        <w:ind w:left="720"/>
      </w:pPr>
    </w:p>
    <w:p w:rsidR="00B93AE2" w:rsidRDefault="00283189" w:rsidP="007805A1">
      <w:pPr>
        <w:ind w:left="1036"/>
        <w:rPr>
          <w:sz w:val="18"/>
          <w:szCs w:val="18"/>
        </w:rPr>
      </w:pPr>
      <w:r>
        <w:rPr>
          <w:w w:val="125"/>
          <w:sz w:val="18"/>
          <w:szCs w:val="18"/>
        </w:rPr>
        <w:t>}</w:t>
      </w:r>
    </w:p>
    <w:p w:rsidR="00B93AE2" w:rsidRDefault="00283189" w:rsidP="007805A1">
      <w:pPr>
        <w:spacing w:line="180" w:lineRule="exact"/>
        <w:ind w:left="1036"/>
        <w:rPr>
          <w:sz w:val="18"/>
          <w:szCs w:val="18"/>
        </w:rPr>
      </w:pPr>
      <w:proofErr w:type="spellStart"/>
      <w:r>
        <w:rPr>
          <w:color w:val="000080"/>
          <w:w w:val="119"/>
          <w:sz w:val="18"/>
          <w:szCs w:val="18"/>
        </w:rPr>
        <w:t>d</w:t>
      </w:r>
      <w:r>
        <w:rPr>
          <w:color w:val="000080"/>
          <w:w w:val="135"/>
          <w:sz w:val="18"/>
          <w:szCs w:val="18"/>
        </w:rPr>
        <w:t>e</w:t>
      </w:r>
      <w:r>
        <w:rPr>
          <w:color w:val="000080"/>
          <w:w w:val="179"/>
          <w:sz w:val="18"/>
          <w:szCs w:val="18"/>
        </w:rPr>
        <w:t>f</w:t>
      </w:r>
      <w:proofErr w:type="spellEnd"/>
      <w:r>
        <w:rPr>
          <w:color w:val="000080"/>
          <w:sz w:val="18"/>
          <w:szCs w:val="18"/>
        </w:rPr>
        <w:t xml:space="preserve"> </w:t>
      </w:r>
      <w:r>
        <w:rPr>
          <w:color w:val="000080"/>
          <w:spacing w:val="19"/>
          <w:sz w:val="18"/>
          <w:szCs w:val="18"/>
        </w:rPr>
        <w:t xml:space="preserve"> </w:t>
      </w:r>
      <w:r>
        <w:rPr>
          <w:color w:val="000000"/>
          <w:w w:val="135"/>
          <w:sz w:val="18"/>
          <w:szCs w:val="18"/>
        </w:rPr>
        <w:t>a</w:t>
      </w:r>
      <w:r>
        <w:rPr>
          <w:color w:val="000000"/>
          <w:w w:val="119"/>
          <w:sz w:val="18"/>
          <w:szCs w:val="18"/>
        </w:rPr>
        <w:t>dd</w:t>
      </w:r>
      <w:r>
        <w:rPr>
          <w:color w:val="000000"/>
          <w:w w:val="135"/>
          <w:sz w:val="18"/>
          <w:szCs w:val="18"/>
        </w:rPr>
        <w:t>e</w:t>
      </w:r>
      <w:r>
        <w:rPr>
          <w:color w:val="000000"/>
          <w:w w:val="179"/>
          <w:sz w:val="18"/>
          <w:szCs w:val="18"/>
        </w:rPr>
        <w:t>r(</w:t>
      </w:r>
      <w:r>
        <w:rPr>
          <w:color w:val="000000"/>
          <w:w w:val="77"/>
          <w:sz w:val="18"/>
          <w:szCs w:val="18"/>
        </w:rPr>
        <w:t>m</w:t>
      </w:r>
      <w:r>
        <w:rPr>
          <w:color w:val="000000"/>
          <w:w w:val="216"/>
          <w:sz w:val="18"/>
          <w:szCs w:val="18"/>
        </w:rPr>
        <w:t>: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pacing w:val="18"/>
          <w:sz w:val="18"/>
          <w:szCs w:val="18"/>
        </w:rPr>
        <w:t xml:space="preserve"> </w:t>
      </w:r>
      <w:proofErr w:type="spellStart"/>
      <w:r>
        <w:rPr>
          <w:color w:val="000000"/>
          <w:w w:val="179"/>
          <w:sz w:val="18"/>
          <w:szCs w:val="18"/>
        </w:rPr>
        <w:t>I</w:t>
      </w:r>
      <w:r>
        <w:rPr>
          <w:color w:val="000000"/>
          <w:w w:val="119"/>
          <w:sz w:val="18"/>
          <w:szCs w:val="18"/>
        </w:rPr>
        <w:t>n</w:t>
      </w:r>
      <w:r>
        <w:rPr>
          <w:color w:val="000000"/>
          <w:w w:val="216"/>
          <w:sz w:val="18"/>
          <w:szCs w:val="18"/>
        </w:rPr>
        <w:t>t</w:t>
      </w:r>
      <w:proofErr w:type="spellEnd"/>
      <w:r>
        <w:rPr>
          <w:color w:val="000000"/>
          <w:w w:val="239"/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pacing w:val="18"/>
          <w:sz w:val="18"/>
          <w:szCs w:val="18"/>
        </w:rPr>
        <w:t xml:space="preserve"> </w:t>
      </w:r>
      <w:r>
        <w:rPr>
          <w:color w:val="000000"/>
          <w:w w:val="119"/>
          <w:sz w:val="18"/>
          <w:szCs w:val="18"/>
        </w:rPr>
        <w:t>n</w:t>
      </w:r>
      <w:r>
        <w:rPr>
          <w:color w:val="000000"/>
          <w:w w:val="216"/>
          <w:sz w:val="18"/>
          <w:szCs w:val="18"/>
        </w:rPr>
        <w:t>: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pacing w:val="18"/>
          <w:sz w:val="18"/>
          <w:szCs w:val="18"/>
        </w:rPr>
        <w:t xml:space="preserve"> </w:t>
      </w:r>
      <w:proofErr w:type="spellStart"/>
      <w:r>
        <w:rPr>
          <w:color w:val="000000"/>
          <w:w w:val="179"/>
          <w:sz w:val="18"/>
          <w:szCs w:val="18"/>
        </w:rPr>
        <w:t>I</w:t>
      </w:r>
      <w:r>
        <w:rPr>
          <w:color w:val="000000"/>
          <w:w w:val="119"/>
          <w:sz w:val="18"/>
          <w:szCs w:val="18"/>
        </w:rPr>
        <w:t>n</w:t>
      </w:r>
      <w:r>
        <w:rPr>
          <w:color w:val="000000"/>
          <w:w w:val="216"/>
          <w:sz w:val="18"/>
          <w:szCs w:val="18"/>
        </w:rPr>
        <w:t>t</w:t>
      </w:r>
      <w:proofErr w:type="spellEnd"/>
      <w:r>
        <w:rPr>
          <w:color w:val="000000"/>
          <w:w w:val="239"/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pacing w:val="18"/>
          <w:sz w:val="18"/>
          <w:szCs w:val="18"/>
        </w:rPr>
        <w:t xml:space="preserve"> </w:t>
      </w:r>
      <w:r>
        <w:rPr>
          <w:color w:val="000000"/>
          <w:w w:val="119"/>
          <w:sz w:val="18"/>
          <w:szCs w:val="18"/>
        </w:rPr>
        <w:t>p</w:t>
      </w:r>
      <w:r>
        <w:rPr>
          <w:color w:val="000000"/>
          <w:w w:val="216"/>
          <w:sz w:val="18"/>
          <w:szCs w:val="18"/>
        </w:rPr>
        <w:t>: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pacing w:val="18"/>
          <w:sz w:val="18"/>
          <w:szCs w:val="18"/>
        </w:rPr>
        <w:t xml:space="preserve"> </w:t>
      </w:r>
      <w:proofErr w:type="spellStart"/>
      <w:r>
        <w:rPr>
          <w:color w:val="000000"/>
          <w:w w:val="179"/>
          <w:sz w:val="18"/>
          <w:szCs w:val="18"/>
        </w:rPr>
        <w:t>I</w:t>
      </w:r>
      <w:r>
        <w:rPr>
          <w:color w:val="000000"/>
          <w:w w:val="119"/>
          <w:sz w:val="18"/>
          <w:szCs w:val="18"/>
        </w:rPr>
        <w:t>n</w:t>
      </w:r>
      <w:r>
        <w:rPr>
          <w:color w:val="000000"/>
          <w:w w:val="216"/>
          <w:sz w:val="18"/>
          <w:szCs w:val="18"/>
        </w:rPr>
        <w:t>t</w:t>
      </w:r>
      <w:proofErr w:type="spellEnd"/>
      <w:r>
        <w:rPr>
          <w:color w:val="000000"/>
          <w:w w:val="179"/>
          <w:sz w:val="18"/>
          <w:szCs w:val="18"/>
        </w:rPr>
        <w:t>)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pacing w:val="18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00"/>
          <w:spacing w:val="24"/>
          <w:sz w:val="18"/>
          <w:szCs w:val="18"/>
        </w:rPr>
        <w:t xml:space="preserve"> </w:t>
      </w:r>
      <w:r>
        <w:rPr>
          <w:color w:val="000000"/>
          <w:w w:val="77"/>
          <w:sz w:val="18"/>
          <w:szCs w:val="18"/>
        </w:rPr>
        <w:t xml:space="preserve">m  </w:t>
      </w:r>
      <w:r>
        <w:rPr>
          <w:color w:val="000000"/>
          <w:spacing w:val="4"/>
          <w:w w:val="77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color w:val="000000"/>
          <w:spacing w:val="24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n </w:t>
      </w:r>
      <w:r>
        <w:rPr>
          <w:color w:val="000000"/>
          <w:spacing w:val="35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color w:val="000000"/>
          <w:spacing w:val="24"/>
          <w:sz w:val="18"/>
          <w:szCs w:val="18"/>
        </w:rPr>
        <w:t xml:space="preserve"> </w:t>
      </w:r>
      <w:r>
        <w:rPr>
          <w:color w:val="000000"/>
          <w:w w:val="119"/>
          <w:sz w:val="18"/>
          <w:szCs w:val="18"/>
        </w:rPr>
        <w:t>p</w:t>
      </w:r>
    </w:p>
    <w:p w:rsidR="00B93AE2" w:rsidRDefault="00283189" w:rsidP="007805A1">
      <w:pPr>
        <w:spacing w:line="200" w:lineRule="exact"/>
        <w:ind w:left="1036"/>
        <w:rPr>
          <w:sz w:val="18"/>
          <w:szCs w:val="18"/>
        </w:rPr>
      </w:pPr>
      <w:proofErr w:type="spellStart"/>
      <w:proofErr w:type="gramStart"/>
      <w:r>
        <w:rPr>
          <w:color w:val="000080"/>
          <w:w w:val="119"/>
          <w:sz w:val="18"/>
          <w:szCs w:val="18"/>
        </w:rPr>
        <w:t>d</w:t>
      </w:r>
      <w:r>
        <w:rPr>
          <w:color w:val="000080"/>
          <w:w w:val="135"/>
          <w:sz w:val="18"/>
          <w:szCs w:val="18"/>
        </w:rPr>
        <w:t>e</w:t>
      </w:r>
      <w:r>
        <w:rPr>
          <w:color w:val="000080"/>
          <w:w w:val="179"/>
          <w:sz w:val="18"/>
          <w:szCs w:val="18"/>
        </w:rPr>
        <w:t>f</w:t>
      </w:r>
      <w:proofErr w:type="spellEnd"/>
      <w:r>
        <w:rPr>
          <w:color w:val="000080"/>
          <w:sz w:val="18"/>
          <w:szCs w:val="18"/>
        </w:rPr>
        <w:t xml:space="preserve"> </w:t>
      </w:r>
      <w:r>
        <w:rPr>
          <w:color w:val="000080"/>
          <w:spacing w:val="19"/>
          <w:sz w:val="18"/>
          <w:szCs w:val="18"/>
        </w:rPr>
        <w:t xml:space="preserve"> </w:t>
      </w:r>
      <w:proofErr w:type="spellStart"/>
      <w:r>
        <w:rPr>
          <w:color w:val="000000"/>
          <w:w w:val="119"/>
          <w:sz w:val="18"/>
          <w:szCs w:val="18"/>
        </w:rPr>
        <w:t>p</w:t>
      </w:r>
      <w:r>
        <w:rPr>
          <w:color w:val="000000"/>
          <w:w w:val="135"/>
          <w:sz w:val="18"/>
          <w:szCs w:val="18"/>
        </w:rPr>
        <w:t>a</w:t>
      </w:r>
      <w:r>
        <w:rPr>
          <w:color w:val="000000"/>
          <w:w w:val="179"/>
          <w:sz w:val="18"/>
          <w:szCs w:val="18"/>
        </w:rPr>
        <w:t>r</w:t>
      </w:r>
      <w:r>
        <w:rPr>
          <w:color w:val="000000"/>
          <w:w w:val="216"/>
          <w:sz w:val="18"/>
          <w:szCs w:val="18"/>
        </w:rPr>
        <w:t>ti</w:t>
      </w:r>
      <w:r>
        <w:rPr>
          <w:color w:val="000000"/>
          <w:w w:val="135"/>
          <w:sz w:val="18"/>
          <w:szCs w:val="18"/>
        </w:rPr>
        <w:t>a</w:t>
      </w:r>
      <w:r>
        <w:rPr>
          <w:color w:val="000000"/>
          <w:w w:val="216"/>
          <w:sz w:val="18"/>
          <w:szCs w:val="18"/>
        </w:rPr>
        <w:t>l</w:t>
      </w:r>
      <w:r>
        <w:rPr>
          <w:color w:val="000000"/>
          <w:w w:val="107"/>
          <w:sz w:val="18"/>
          <w:szCs w:val="18"/>
        </w:rPr>
        <w:t>F</w:t>
      </w:r>
      <w:r>
        <w:rPr>
          <w:color w:val="000000"/>
          <w:w w:val="119"/>
          <w:sz w:val="18"/>
          <w:szCs w:val="18"/>
        </w:rPr>
        <w:t>un</w:t>
      </w:r>
      <w:r>
        <w:rPr>
          <w:color w:val="000000"/>
          <w:w w:val="135"/>
          <w:sz w:val="18"/>
          <w:szCs w:val="18"/>
        </w:rPr>
        <w:t>c</w:t>
      </w:r>
      <w:proofErr w:type="spellEnd"/>
      <w:proofErr w:type="gramEnd"/>
      <w:r>
        <w:rPr>
          <w:color w:val="000000"/>
          <w:w w:val="179"/>
          <w:sz w:val="18"/>
          <w:szCs w:val="18"/>
        </w:rPr>
        <w:t>(</w:t>
      </w:r>
      <w:proofErr w:type="spellStart"/>
      <w:r>
        <w:rPr>
          <w:color w:val="000000"/>
          <w:w w:val="119"/>
          <w:sz w:val="18"/>
          <w:szCs w:val="18"/>
        </w:rPr>
        <w:t>x</w:t>
      </w:r>
      <w:r>
        <w:rPr>
          <w:color w:val="000000"/>
          <w:w w:val="216"/>
          <w:sz w:val="18"/>
          <w:szCs w:val="18"/>
        </w:rPr>
        <w:t>:</w:t>
      </w:r>
      <w:r>
        <w:rPr>
          <w:color w:val="000000"/>
          <w:w w:val="179"/>
          <w:sz w:val="18"/>
          <w:szCs w:val="18"/>
        </w:rPr>
        <w:t>I</w:t>
      </w:r>
      <w:r>
        <w:rPr>
          <w:color w:val="000000"/>
          <w:w w:val="119"/>
          <w:sz w:val="18"/>
          <w:szCs w:val="18"/>
        </w:rPr>
        <w:t>n</w:t>
      </w:r>
      <w:r>
        <w:rPr>
          <w:color w:val="000000"/>
          <w:w w:val="216"/>
          <w:sz w:val="18"/>
          <w:szCs w:val="18"/>
        </w:rPr>
        <w:t>t</w:t>
      </w:r>
      <w:r>
        <w:rPr>
          <w:color w:val="000000"/>
          <w:w w:val="239"/>
          <w:sz w:val="18"/>
          <w:szCs w:val="18"/>
        </w:rPr>
        <w:t>,</w:t>
      </w:r>
      <w:r>
        <w:rPr>
          <w:color w:val="000000"/>
          <w:w w:val="119"/>
          <w:sz w:val="18"/>
          <w:szCs w:val="18"/>
        </w:rPr>
        <w:t>y</w:t>
      </w:r>
      <w:r>
        <w:rPr>
          <w:color w:val="000000"/>
          <w:w w:val="216"/>
          <w:sz w:val="18"/>
          <w:szCs w:val="18"/>
        </w:rPr>
        <w:t>:</w:t>
      </w:r>
      <w:r>
        <w:rPr>
          <w:color w:val="000000"/>
          <w:w w:val="179"/>
          <w:sz w:val="18"/>
          <w:szCs w:val="18"/>
        </w:rPr>
        <w:t>I</w:t>
      </w:r>
      <w:r>
        <w:rPr>
          <w:color w:val="000000"/>
          <w:w w:val="119"/>
          <w:sz w:val="18"/>
          <w:szCs w:val="18"/>
        </w:rPr>
        <w:t>n</w:t>
      </w:r>
      <w:r>
        <w:rPr>
          <w:color w:val="000000"/>
          <w:w w:val="216"/>
          <w:sz w:val="18"/>
          <w:szCs w:val="18"/>
        </w:rPr>
        <w:t>t</w:t>
      </w:r>
      <w:proofErr w:type="spellEnd"/>
      <w:r>
        <w:rPr>
          <w:color w:val="000000"/>
          <w:w w:val="179"/>
          <w:sz w:val="18"/>
          <w:szCs w:val="18"/>
        </w:rPr>
        <w:t>)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pacing w:val="18"/>
          <w:sz w:val="18"/>
          <w:szCs w:val="18"/>
        </w:rPr>
        <w:t xml:space="preserve"> </w:t>
      </w:r>
      <w:r>
        <w:rPr>
          <w:color w:val="000000"/>
          <w:w w:val="125"/>
          <w:sz w:val="18"/>
          <w:szCs w:val="18"/>
        </w:rPr>
        <w:t>{</w:t>
      </w:r>
    </w:p>
    <w:p w:rsidR="00B93AE2" w:rsidRDefault="00283189" w:rsidP="007805A1">
      <w:pPr>
        <w:spacing w:before="2" w:line="200" w:lineRule="exact"/>
        <w:ind w:left="1252" w:right="5117"/>
        <w:jc w:val="both"/>
        <w:rPr>
          <w:sz w:val="18"/>
          <w:szCs w:val="18"/>
        </w:rPr>
      </w:pPr>
      <w:proofErr w:type="spellStart"/>
      <w:r>
        <w:rPr>
          <w:color w:val="000080"/>
          <w:w w:val="119"/>
          <w:sz w:val="18"/>
          <w:szCs w:val="18"/>
        </w:rPr>
        <w:t>v</w:t>
      </w:r>
      <w:r>
        <w:rPr>
          <w:color w:val="000080"/>
          <w:w w:val="135"/>
          <w:sz w:val="18"/>
          <w:szCs w:val="18"/>
        </w:rPr>
        <w:t>a</w:t>
      </w:r>
      <w:r>
        <w:rPr>
          <w:color w:val="000080"/>
          <w:w w:val="216"/>
          <w:sz w:val="18"/>
          <w:szCs w:val="18"/>
        </w:rPr>
        <w:t>l</w:t>
      </w:r>
      <w:proofErr w:type="spellEnd"/>
      <w:r>
        <w:rPr>
          <w:color w:val="000080"/>
          <w:w w:val="216"/>
          <w:sz w:val="18"/>
          <w:szCs w:val="18"/>
        </w:rPr>
        <w:t xml:space="preserve"> </w:t>
      </w:r>
      <w:r>
        <w:rPr>
          <w:color w:val="000080"/>
          <w:spacing w:val="1"/>
          <w:w w:val="216"/>
          <w:sz w:val="18"/>
          <w:szCs w:val="18"/>
        </w:rPr>
        <w:t xml:space="preserve"> </w:t>
      </w:r>
      <w:r>
        <w:rPr>
          <w:color w:val="000000"/>
          <w:w w:val="123"/>
          <w:sz w:val="18"/>
          <w:szCs w:val="18"/>
        </w:rPr>
        <w:t>add</w:t>
      </w:r>
      <w:r>
        <w:rPr>
          <w:color w:val="000000"/>
          <w:spacing w:val="37"/>
          <w:w w:val="12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00"/>
          <w:spacing w:val="6"/>
          <w:sz w:val="18"/>
          <w:szCs w:val="18"/>
        </w:rPr>
        <w:t xml:space="preserve"> </w:t>
      </w:r>
      <w:r>
        <w:rPr>
          <w:color w:val="000000"/>
          <w:w w:val="135"/>
          <w:sz w:val="18"/>
          <w:szCs w:val="18"/>
        </w:rPr>
        <w:t>a</w:t>
      </w:r>
      <w:r>
        <w:rPr>
          <w:color w:val="000000"/>
          <w:w w:val="119"/>
          <w:sz w:val="18"/>
          <w:szCs w:val="18"/>
        </w:rPr>
        <w:t>dd</w:t>
      </w:r>
      <w:r>
        <w:rPr>
          <w:color w:val="000000"/>
          <w:w w:val="135"/>
          <w:sz w:val="18"/>
          <w:szCs w:val="18"/>
        </w:rPr>
        <w:t>e</w:t>
      </w:r>
      <w:r>
        <w:rPr>
          <w:color w:val="000000"/>
          <w:w w:val="179"/>
          <w:sz w:val="18"/>
          <w:szCs w:val="18"/>
        </w:rPr>
        <w:t xml:space="preserve">r(  </w:t>
      </w:r>
      <w:r>
        <w:rPr>
          <w:color w:val="000000"/>
          <w:w w:val="119"/>
          <w:sz w:val="18"/>
          <w:szCs w:val="18"/>
        </w:rPr>
        <w:t>_</w:t>
      </w:r>
      <w:r>
        <w:rPr>
          <w:color w:val="000000"/>
          <w:w w:val="216"/>
          <w:sz w:val="18"/>
          <w:szCs w:val="18"/>
        </w:rPr>
        <w:t xml:space="preserve">:  </w:t>
      </w:r>
      <w:r>
        <w:rPr>
          <w:color w:val="000000"/>
          <w:w w:val="179"/>
          <w:sz w:val="18"/>
          <w:szCs w:val="18"/>
        </w:rPr>
        <w:t>I</w:t>
      </w:r>
      <w:r>
        <w:rPr>
          <w:color w:val="000000"/>
          <w:w w:val="119"/>
          <w:sz w:val="18"/>
          <w:szCs w:val="18"/>
        </w:rPr>
        <w:t>n</w:t>
      </w:r>
      <w:r>
        <w:rPr>
          <w:color w:val="000000"/>
          <w:w w:val="216"/>
          <w:sz w:val="18"/>
          <w:szCs w:val="18"/>
        </w:rPr>
        <w:t>t</w:t>
      </w:r>
      <w:r>
        <w:rPr>
          <w:color w:val="000000"/>
          <w:spacing w:val="4"/>
          <w:w w:val="239"/>
          <w:sz w:val="18"/>
          <w:szCs w:val="18"/>
        </w:rPr>
        <w:t>,</w:t>
      </w:r>
      <w:r>
        <w:rPr>
          <w:color w:val="0000FF"/>
          <w:w w:val="119"/>
          <w:sz w:val="18"/>
          <w:szCs w:val="18"/>
        </w:rPr>
        <w:t>20</w:t>
      </w:r>
      <w:r>
        <w:rPr>
          <w:color w:val="000000"/>
          <w:w w:val="239"/>
          <w:sz w:val="18"/>
          <w:szCs w:val="18"/>
        </w:rPr>
        <w:t xml:space="preserve">,  </w:t>
      </w:r>
      <w:r>
        <w:rPr>
          <w:color w:val="000000"/>
          <w:w w:val="119"/>
          <w:sz w:val="18"/>
          <w:szCs w:val="18"/>
        </w:rPr>
        <w:t>_</w:t>
      </w:r>
      <w:r>
        <w:rPr>
          <w:color w:val="000000"/>
          <w:w w:val="216"/>
          <w:sz w:val="18"/>
          <w:szCs w:val="18"/>
        </w:rPr>
        <w:t xml:space="preserve">:  </w:t>
      </w:r>
      <w:proofErr w:type="spellStart"/>
      <w:r>
        <w:rPr>
          <w:color w:val="000000"/>
          <w:w w:val="179"/>
          <w:sz w:val="18"/>
          <w:szCs w:val="18"/>
        </w:rPr>
        <w:t>I</w:t>
      </w:r>
      <w:r>
        <w:rPr>
          <w:color w:val="000000"/>
          <w:w w:val="119"/>
          <w:sz w:val="18"/>
          <w:szCs w:val="18"/>
        </w:rPr>
        <w:t>n</w:t>
      </w:r>
      <w:r>
        <w:rPr>
          <w:color w:val="000000"/>
          <w:w w:val="216"/>
          <w:sz w:val="18"/>
          <w:szCs w:val="18"/>
        </w:rPr>
        <w:t>t</w:t>
      </w:r>
      <w:proofErr w:type="spellEnd"/>
      <w:r>
        <w:rPr>
          <w:color w:val="000000"/>
          <w:w w:val="179"/>
          <w:sz w:val="18"/>
          <w:szCs w:val="18"/>
        </w:rPr>
        <w:t xml:space="preserve">) </w:t>
      </w:r>
      <w:proofErr w:type="spellStart"/>
      <w:r>
        <w:rPr>
          <w:color w:val="000000"/>
          <w:w w:val="119"/>
          <w:sz w:val="18"/>
          <w:szCs w:val="18"/>
        </w:rPr>
        <w:t>p</w:t>
      </w:r>
      <w:r>
        <w:rPr>
          <w:color w:val="000000"/>
          <w:w w:val="179"/>
          <w:sz w:val="18"/>
          <w:szCs w:val="18"/>
        </w:rPr>
        <w:t>r</w:t>
      </w:r>
      <w:r>
        <w:rPr>
          <w:color w:val="000000"/>
          <w:w w:val="216"/>
          <w:sz w:val="18"/>
          <w:szCs w:val="18"/>
        </w:rPr>
        <w:t>i</w:t>
      </w:r>
      <w:r>
        <w:rPr>
          <w:color w:val="000000"/>
          <w:w w:val="119"/>
          <w:sz w:val="18"/>
          <w:szCs w:val="18"/>
        </w:rPr>
        <w:t>n</w:t>
      </w:r>
      <w:r>
        <w:rPr>
          <w:color w:val="000000"/>
          <w:w w:val="216"/>
          <w:sz w:val="18"/>
          <w:szCs w:val="18"/>
        </w:rPr>
        <w:t>tl</w:t>
      </w:r>
      <w:r>
        <w:rPr>
          <w:color w:val="000000"/>
          <w:spacing w:val="1"/>
          <w:w w:val="119"/>
          <w:sz w:val="18"/>
          <w:szCs w:val="18"/>
        </w:rPr>
        <w:t>n</w:t>
      </w:r>
      <w:proofErr w:type="spellEnd"/>
      <w:r>
        <w:rPr>
          <w:color w:val="000000"/>
          <w:w w:val="179"/>
          <w:sz w:val="18"/>
          <w:szCs w:val="18"/>
        </w:rPr>
        <w:t>(</w:t>
      </w:r>
      <w:r>
        <w:rPr>
          <w:color w:val="008000"/>
          <w:w w:val="146"/>
          <w:sz w:val="18"/>
          <w:szCs w:val="18"/>
        </w:rPr>
        <w:t>"</w:t>
      </w:r>
      <w:r>
        <w:rPr>
          <w:color w:val="008000"/>
          <w:w w:val="179"/>
          <w:sz w:val="18"/>
          <w:szCs w:val="18"/>
        </w:rPr>
        <w:t>------------------------</w:t>
      </w:r>
      <w:r>
        <w:rPr>
          <w:color w:val="008000"/>
          <w:spacing w:val="5"/>
          <w:w w:val="146"/>
          <w:sz w:val="18"/>
          <w:szCs w:val="18"/>
        </w:rPr>
        <w:t>"</w:t>
      </w:r>
      <w:r>
        <w:rPr>
          <w:color w:val="000000"/>
          <w:w w:val="179"/>
          <w:sz w:val="18"/>
          <w:szCs w:val="18"/>
        </w:rPr>
        <w:t xml:space="preserve">) </w:t>
      </w:r>
      <w:proofErr w:type="spellStart"/>
      <w:r>
        <w:rPr>
          <w:color w:val="000000"/>
          <w:w w:val="119"/>
          <w:sz w:val="18"/>
          <w:szCs w:val="18"/>
        </w:rPr>
        <w:t>p</w:t>
      </w:r>
      <w:r>
        <w:rPr>
          <w:color w:val="000000"/>
          <w:w w:val="179"/>
          <w:sz w:val="18"/>
          <w:szCs w:val="18"/>
        </w:rPr>
        <w:t>r</w:t>
      </w:r>
      <w:r>
        <w:rPr>
          <w:color w:val="000000"/>
          <w:w w:val="216"/>
          <w:sz w:val="18"/>
          <w:szCs w:val="18"/>
        </w:rPr>
        <w:t>i</w:t>
      </w:r>
      <w:r>
        <w:rPr>
          <w:color w:val="000000"/>
          <w:w w:val="119"/>
          <w:sz w:val="18"/>
          <w:szCs w:val="18"/>
        </w:rPr>
        <w:t>n</w:t>
      </w:r>
      <w:r>
        <w:rPr>
          <w:color w:val="000000"/>
          <w:w w:val="216"/>
          <w:sz w:val="18"/>
          <w:szCs w:val="18"/>
        </w:rPr>
        <w:t>tl</w:t>
      </w:r>
      <w:r>
        <w:rPr>
          <w:color w:val="000000"/>
          <w:spacing w:val="1"/>
          <w:w w:val="119"/>
          <w:sz w:val="18"/>
          <w:szCs w:val="18"/>
        </w:rPr>
        <w:t>n</w:t>
      </w:r>
      <w:proofErr w:type="spellEnd"/>
      <w:r>
        <w:rPr>
          <w:color w:val="000000"/>
          <w:w w:val="179"/>
          <w:sz w:val="18"/>
          <w:szCs w:val="18"/>
        </w:rPr>
        <w:t>(</w:t>
      </w:r>
      <w:r>
        <w:rPr>
          <w:color w:val="008000"/>
          <w:w w:val="146"/>
          <w:sz w:val="18"/>
          <w:szCs w:val="18"/>
        </w:rPr>
        <w:t>"</w:t>
      </w:r>
      <w:r>
        <w:rPr>
          <w:color w:val="008000"/>
          <w:w w:val="82"/>
          <w:sz w:val="18"/>
          <w:szCs w:val="18"/>
        </w:rPr>
        <w:t>A</w:t>
      </w:r>
      <w:r>
        <w:rPr>
          <w:color w:val="008000"/>
          <w:w w:val="119"/>
          <w:sz w:val="18"/>
          <w:szCs w:val="18"/>
        </w:rPr>
        <w:t>dd</w:t>
      </w:r>
      <w:r>
        <w:rPr>
          <w:color w:val="008000"/>
          <w:w w:val="216"/>
          <w:sz w:val="18"/>
          <w:szCs w:val="18"/>
        </w:rPr>
        <w:t>iti</w:t>
      </w:r>
      <w:r>
        <w:rPr>
          <w:color w:val="008000"/>
          <w:w w:val="119"/>
          <w:sz w:val="18"/>
          <w:szCs w:val="18"/>
        </w:rPr>
        <w:t>on</w:t>
      </w:r>
      <w:r>
        <w:rPr>
          <w:color w:val="008000"/>
          <w:w w:val="216"/>
          <w:sz w:val="18"/>
          <w:szCs w:val="18"/>
        </w:rPr>
        <w:t>:</w:t>
      </w:r>
      <w:r>
        <w:rPr>
          <w:color w:val="008000"/>
          <w:sz w:val="18"/>
          <w:szCs w:val="18"/>
        </w:rPr>
        <w:t xml:space="preserve"> </w:t>
      </w:r>
      <w:r>
        <w:rPr>
          <w:color w:val="008000"/>
          <w:spacing w:val="18"/>
          <w:sz w:val="18"/>
          <w:szCs w:val="18"/>
        </w:rPr>
        <w:t xml:space="preserve"> </w:t>
      </w:r>
      <w:r>
        <w:rPr>
          <w:color w:val="008000"/>
          <w:spacing w:val="2"/>
          <w:w w:val="146"/>
          <w:sz w:val="18"/>
          <w:szCs w:val="18"/>
        </w:rPr>
        <w:t>"</w:t>
      </w:r>
      <w:r>
        <w:rPr>
          <w:color w:val="000000"/>
          <w:w w:val="106"/>
          <w:sz w:val="18"/>
          <w:szCs w:val="18"/>
        </w:rPr>
        <w:t>+</w:t>
      </w:r>
      <w:r>
        <w:rPr>
          <w:color w:val="000000"/>
          <w:w w:val="135"/>
          <w:sz w:val="18"/>
          <w:szCs w:val="18"/>
        </w:rPr>
        <w:t>a</w:t>
      </w:r>
      <w:r>
        <w:rPr>
          <w:color w:val="000000"/>
          <w:w w:val="119"/>
          <w:sz w:val="18"/>
          <w:szCs w:val="18"/>
        </w:rPr>
        <w:t>dd</w:t>
      </w:r>
      <w:r>
        <w:rPr>
          <w:color w:val="000000"/>
          <w:w w:val="179"/>
          <w:sz w:val="18"/>
          <w:szCs w:val="18"/>
        </w:rPr>
        <w:t>(</w:t>
      </w:r>
      <w:r>
        <w:rPr>
          <w:color w:val="000000"/>
          <w:w w:val="119"/>
          <w:sz w:val="18"/>
          <w:szCs w:val="18"/>
        </w:rPr>
        <w:t>x</w:t>
      </w:r>
      <w:r>
        <w:rPr>
          <w:color w:val="000000"/>
          <w:w w:val="239"/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pacing w:val="18"/>
          <w:sz w:val="18"/>
          <w:szCs w:val="18"/>
        </w:rPr>
        <w:t xml:space="preserve"> </w:t>
      </w:r>
      <w:r>
        <w:rPr>
          <w:color w:val="000000"/>
          <w:w w:val="119"/>
          <w:sz w:val="18"/>
          <w:szCs w:val="18"/>
        </w:rPr>
        <w:t>y</w:t>
      </w:r>
      <w:r>
        <w:rPr>
          <w:color w:val="000000"/>
          <w:w w:val="179"/>
          <w:sz w:val="18"/>
          <w:szCs w:val="18"/>
        </w:rPr>
        <w:t>))</w:t>
      </w:r>
    </w:p>
    <w:p w:rsidR="00B93AE2" w:rsidRDefault="00283189" w:rsidP="007805A1">
      <w:pPr>
        <w:ind w:left="1251" w:right="6638"/>
        <w:jc w:val="both"/>
        <w:rPr>
          <w:sz w:val="18"/>
          <w:szCs w:val="18"/>
        </w:rPr>
      </w:pPr>
      <w:proofErr w:type="spellStart"/>
      <w:proofErr w:type="gramStart"/>
      <w:r>
        <w:rPr>
          <w:w w:val="153"/>
          <w:sz w:val="18"/>
          <w:szCs w:val="18"/>
        </w:rPr>
        <w:t>s</w:t>
      </w:r>
      <w:r>
        <w:rPr>
          <w:w w:val="119"/>
          <w:sz w:val="18"/>
          <w:szCs w:val="18"/>
        </w:rPr>
        <w:t>qu</w:t>
      </w:r>
      <w:r>
        <w:rPr>
          <w:w w:val="135"/>
          <w:sz w:val="18"/>
          <w:szCs w:val="18"/>
        </w:rPr>
        <w:t>a</w:t>
      </w:r>
      <w:r>
        <w:rPr>
          <w:w w:val="179"/>
          <w:sz w:val="18"/>
          <w:szCs w:val="18"/>
        </w:rPr>
        <w:t>r</w:t>
      </w:r>
      <w:r>
        <w:rPr>
          <w:w w:val="135"/>
          <w:sz w:val="18"/>
          <w:szCs w:val="18"/>
        </w:rPr>
        <w:t>e</w:t>
      </w:r>
      <w:r>
        <w:rPr>
          <w:w w:val="107"/>
          <w:sz w:val="18"/>
          <w:szCs w:val="18"/>
        </w:rPr>
        <w:t>F</w:t>
      </w:r>
      <w:r>
        <w:rPr>
          <w:w w:val="119"/>
          <w:sz w:val="18"/>
          <w:szCs w:val="18"/>
        </w:rPr>
        <w:t>un</w:t>
      </w:r>
      <w:r>
        <w:rPr>
          <w:w w:val="135"/>
          <w:sz w:val="18"/>
          <w:szCs w:val="18"/>
        </w:rPr>
        <w:t>c</w:t>
      </w:r>
      <w:proofErr w:type="spellEnd"/>
      <w:r>
        <w:rPr>
          <w:w w:val="179"/>
          <w:sz w:val="18"/>
          <w:szCs w:val="18"/>
        </w:rPr>
        <w:t>(</w:t>
      </w:r>
      <w:proofErr w:type="gramEnd"/>
      <w:r>
        <w:rPr>
          <w:w w:val="135"/>
          <w:sz w:val="18"/>
          <w:szCs w:val="18"/>
        </w:rPr>
        <w:t>a</w:t>
      </w:r>
      <w:r>
        <w:rPr>
          <w:w w:val="119"/>
          <w:sz w:val="18"/>
          <w:szCs w:val="18"/>
        </w:rPr>
        <w:t>dd</w:t>
      </w:r>
      <w:r>
        <w:rPr>
          <w:w w:val="179"/>
          <w:sz w:val="18"/>
          <w:szCs w:val="18"/>
        </w:rPr>
        <w:t>(</w:t>
      </w:r>
      <w:r>
        <w:rPr>
          <w:w w:val="119"/>
          <w:sz w:val="18"/>
          <w:szCs w:val="18"/>
        </w:rPr>
        <w:t>x</w:t>
      </w:r>
      <w:r>
        <w:rPr>
          <w:w w:val="239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spacing w:val="18"/>
          <w:sz w:val="18"/>
          <w:szCs w:val="18"/>
        </w:rPr>
        <w:t xml:space="preserve"> </w:t>
      </w:r>
      <w:r>
        <w:rPr>
          <w:w w:val="119"/>
          <w:sz w:val="18"/>
          <w:szCs w:val="18"/>
        </w:rPr>
        <w:t>y</w:t>
      </w:r>
      <w:r>
        <w:rPr>
          <w:w w:val="179"/>
          <w:sz w:val="18"/>
          <w:szCs w:val="18"/>
        </w:rPr>
        <w:t>))</w:t>
      </w:r>
    </w:p>
    <w:p w:rsidR="00B93AE2" w:rsidRDefault="00283189" w:rsidP="007805A1">
      <w:pPr>
        <w:spacing w:line="180" w:lineRule="exact"/>
        <w:ind w:left="1252" w:right="5121"/>
        <w:jc w:val="both"/>
        <w:rPr>
          <w:sz w:val="18"/>
          <w:szCs w:val="18"/>
        </w:rPr>
      </w:pPr>
      <w:proofErr w:type="spellStart"/>
      <w:proofErr w:type="gramStart"/>
      <w:r>
        <w:rPr>
          <w:w w:val="119"/>
          <w:sz w:val="18"/>
          <w:szCs w:val="18"/>
        </w:rPr>
        <w:t>p</w:t>
      </w:r>
      <w:r>
        <w:rPr>
          <w:w w:val="179"/>
          <w:sz w:val="18"/>
          <w:szCs w:val="18"/>
        </w:rPr>
        <w:t>r</w:t>
      </w:r>
      <w:r>
        <w:rPr>
          <w:w w:val="216"/>
          <w:sz w:val="18"/>
          <w:szCs w:val="18"/>
        </w:rPr>
        <w:t>i</w:t>
      </w:r>
      <w:r>
        <w:rPr>
          <w:w w:val="119"/>
          <w:sz w:val="18"/>
          <w:szCs w:val="18"/>
        </w:rPr>
        <w:t>n</w:t>
      </w:r>
      <w:r>
        <w:rPr>
          <w:w w:val="216"/>
          <w:sz w:val="18"/>
          <w:szCs w:val="18"/>
        </w:rPr>
        <w:t>tl</w:t>
      </w:r>
      <w:r>
        <w:rPr>
          <w:spacing w:val="1"/>
          <w:w w:val="119"/>
          <w:sz w:val="18"/>
          <w:szCs w:val="18"/>
        </w:rPr>
        <w:t>n</w:t>
      </w:r>
      <w:proofErr w:type="spellEnd"/>
      <w:r>
        <w:rPr>
          <w:w w:val="179"/>
          <w:sz w:val="18"/>
          <w:szCs w:val="18"/>
        </w:rPr>
        <w:t>(</w:t>
      </w:r>
      <w:proofErr w:type="gramEnd"/>
      <w:r>
        <w:rPr>
          <w:color w:val="008000"/>
          <w:w w:val="146"/>
          <w:sz w:val="18"/>
          <w:szCs w:val="18"/>
        </w:rPr>
        <w:t>"</w:t>
      </w:r>
      <w:r>
        <w:rPr>
          <w:color w:val="008000"/>
          <w:w w:val="179"/>
          <w:sz w:val="18"/>
          <w:szCs w:val="18"/>
        </w:rPr>
        <w:t>------------------------</w:t>
      </w:r>
      <w:r>
        <w:rPr>
          <w:color w:val="008000"/>
          <w:spacing w:val="5"/>
          <w:w w:val="146"/>
          <w:sz w:val="18"/>
          <w:szCs w:val="18"/>
        </w:rPr>
        <w:t>"</w:t>
      </w:r>
      <w:r>
        <w:rPr>
          <w:color w:val="000000"/>
          <w:w w:val="179"/>
          <w:sz w:val="18"/>
          <w:szCs w:val="18"/>
        </w:rPr>
        <w:t>)</w:t>
      </w:r>
    </w:p>
    <w:p w:rsidR="00B93AE2" w:rsidRDefault="00283189" w:rsidP="007805A1">
      <w:pPr>
        <w:spacing w:before="5"/>
        <w:ind w:left="1036"/>
        <w:rPr>
          <w:sz w:val="18"/>
          <w:szCs w:val="18"/>
        </w:rPr>
      </w:pPr>
      <w:r>
        <w:rPr>
          <w:w w:val="125"/>
          <w:sz w:val="18"/>
          <w:szCs w:val="18"/>
        </w:rPr>
        <w:t>}</w:t>
      </w:r>
    </w:p>
    <w:p w:rsidR="00B93AE2" w:rsidRDefault="00283189" w:rsidP="007805A1">
      <w:pPr>
        <w:spacing w:line="200" w:lineRule="exact"/>
        <w:ind w:left="820"/>
        <w:rPr>
          <w:sz w:val="18"/>
          <w:szCs w:val="18"/>
        </w:rPr>
      </w:pPr>
      <w:r>
        <w:rPr>
          <w:w w:val="125"/>
          <w:sz w:val="18"/>
          <w:szCs w:val="18"/>
        </w:rPr>
        <w:t>}</w:t>
      </w:r>
    </w:p>
    <w:p w:rsidR="00B93AE2" w:rsidRDefault="00B93AE2" w:rsidP="007805A1">
      <w:pPr>
        <w:spacing w:before="4" w:line="160" w:lineRule="exact"/>
        <w:ind w:left="720"/>
        <w:rPr>
          <w:sz w:val="16"/>
          <w:szCs w:val="16"/>
        </w:rPr>
      </w:pPr>
    </w:p>
    <w:p w:rsidR="00B93AE2" w:rsidRDefault="00283189" w:rsidP="007805A1">
      <w:pPr>
        <w:spacing w:before="36"/>
        <w:ind w:left="820"/>
        <w:rPr>
          <w:sz w:val="18"/>
          <w:szCs w:val="18"/>
        </w:rPr>
      </w:pPr>
      <w:proofErr w:type="gramStart"/>
      <w:r>
        <w:rPr>
          <w:color w:val="000080"/>
          <w:w w:val="119"/>
          <w:sz w:val="18"/>
          <w:szCs w:val="18"/>
        </w:rPr>
        <w:t>ob</w:t>
      </w:r>
      <w:r>
        <w:rPr>
          <w:color w:val="000080"/>
          <w:w w:val="216"/>
          <w:sz w:val="18"/>
          <w:szCs w:val="18"/>
        </w:rPr>
        <w:t>j</w:t>
      </w:r>
      <w:r>
        <w:rPr>
          <w:color w:val="000080"/>
          <w:w w:val="135"/>
          <w:sz w:val="18"/>
          <w:szCs w:val="18"/>
        </w:rPr>
        <w:t>ec</w:t>
      </w:r>
      <w:r>
        <w:rPr>
          <w:color w:val="000080"/>
          <w:w w:val="216"/>
          <w:sz w:val="18"/>
          <w:szCs w:val="18"/>
        </w:rPr>
        <w:t>t</w:t>
      </w:r>
      <w:r>
        <w:rPr>
          <w:color w:val="000080"/>
          <w:sz w:val="18"/>
          <w:szCs w:val="18"/>
        </w:rPr>
        <w:t xml:space="preserve"> </w:t>
      </w:r>
      <w:r>
        <w:rPr>
          <w:color w:val="000080"/>
          <w:spacing w:val="19"/>
          <w:sz w:val="18"/>
          <w:szCs w:val="18"/>
        </w:rPr>
        <w:t xml:space="preserve"> </w:t>
      </w:r>
      <w:r>
        <w:rPr>
          <w:color w:val="000000"/>
          <w:w w:val="107"/>
          <w:sz w:val="18"/>
          <w:szCs w:val="18"/>
        </w:rPr>
        <w:t>P</w:t>
      </w:r>
      <w:r>
        <w:rPr>
          <w:color w:val="000000"/>
          <w:w w:val="135"/>
          <w:sz w:val="18"/>
          <w:szCs w:val="18"/>
        </w:rPr>
        <w:t>a</w:t>
      </w:r>
      <w:r>
        <w:rPr>
          <w:color w:val="000000"/>
          <w:w w:val="179"/>
          <w:sz w:val="18"/>
          <w:szCs w:val="18"/>
        </w:rPr>
        <w:t>r</w:t>
      </w:r>
      <w:r>
        <w:rPr>
          <w:color w:val="000000"/>
          <w:w w:val="216"/>
          <w:sz w:val="18"/>
          <w:szCs w:val="18"/>
        </w:rPr>
        <w:t>ti</w:t>
      </w:r>
      <w:r>
        <w:rPr>
          <w:color w:val="000000"/>
          <w:w w:val="135"/>
          <w:sz w:val="18"/>
          <w:szCs w:val="18"/>
        </w:rPr>
        <w:t>a</w:t>
      </w:r>
      <w:r>
        <w:rPr>
          <w:color w:val="000000"/>
          <w:w w:val="216"/>
          <w:sz w:val="18"/>
          <w:szCs w:val="18"/>
        </w:rPr>
        <w:t>l</w:t>
      </w:r>
      <w:r>
        <w:rPr>
          <w:color w:val="000000"/>
          <w:w w:val="107"/>
          <w:sz w:val="18"/>
          <w:szCs w:val="18"/>
        </w:rPr>
        <w:t>F</w:t>
      </w:r>
      <w:r>
        <w:rPr>
          <w:color w:val="000000"/>
          <w:w w:val="119"/>
          <w:sz w:val="18"/>
          <w:szCs w:val="18"/>
        </w:rPr>
        <w:t>un</w:t>
      </w:r>
      <w:r>
        <w:rPr>
          <w:color w:val="000000"/>
          <w:w w:val="135"/>
          <w:sz w:val="18"/>
          <w:szCs w:val="18"/>
        </w:rPr>
        <w:t>c</w:t>
      </w:r>
      <w:proofErr w:type="gramEnd"/>
      <w:r>
        <w:rPr>
          <w:color w:val="000000"/>
          <w:w w:val="119"/>
          <w:sz w:val="18"/>
          <w:szCs w:val="18"/>
        </w:rPr>
        <w:t>_</w:t>
      </w:r>
      <w:r>
        <w:rPr>
          <w:color w:val="000000"/>
          <w:w w:val="98"/>
          <w:sz w:val="18"/>
          <w:szCs w:val="18"/>
        </w:rPr>
        <w:t>T</w:t>
      </w:r>
      <w:r>
        <w:rPr>
          <w:color w:val="000000"/>
          <w:w w:val="135"/>
          <w:sz w:val="18"/>
          <w:szCs w:val="18"/>
        </w:rPr>
        <w:t>a</w:t>
      </w:r>
      <w:r>
        <w:rPr>
          <w:color w:val="000000"/>
          <w:w w:val="153"/>
          <w:sz w:val="18"/>
          <w:szCs w:val="18"/>
        </w:rPr>
        <w:t>s</w:t>
      </w:r>
      <w:r>
        <w:rPr>
          <w:color w:val="000000"/>
          <w:w w:val="119"/>
          <w:sz w:val="18"/>
          <w:szCs w:val="18"/>
        </w:rPr>
        <w:t>k3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pacing w:val="18"/>
          <w:sz w:val="18"/>
          <w:szCs w:val="18"/>
        </w:rPr>
        <w:t xml:space="preserve"> </w:t>
      </w:r>
      <w:r>
        <w:rPr>
          <w:color w:val="000000"/>
          <w:w w:val="125"/>
          <w:sz w:val="18"/>
          <w:szCs w:val="18"/>
        </w:rPr>
        <w:t>{</w:t>
      </w:r>
    </w:p>
    <w:p w:rsidR="00B93AE2" w:rsidRDefault="00B93AE2" w:rsidP="007805A1">
      <w:pPr>
        <w:spacing w:before="1" w:line="200" w:lineRule="exact"/>
        <w:ind w:left="720"/>
      </w:pPr>
    </w:p>
    <w:p w:rsidR="00B93AE2" w:rsidRDefault="00283189" w:rsidP="007805A1">
      <w:pPr>
        <w:ind w:left="1036"/>
        <w:rPr>
          <w:sz w:val="18"/>
          <w:szCs w:val="18"/>
        </w:rPr>
      </w:pPr>
      <w:proofErr w:type="spellStart"/>
      <w:proofErr w:type="gramStart"/>
      <w:r>
        <w:rPr>
          <w:color w:val="000080"/>
          <w:w w:val="119"/>
          <w:sz w:val="18"/>
          <w:szCs w:val="18"/>
        </w:rPr>
        <w:t>d</w:t>
      </w:r>
      <w:r>
        <w:rPr>
          <w:color w:val="000080"/>
          <w:w w:val="135"/>
          <w:sz w:val="18"/>
          <w:szCs w:val="18"/>
        </w:rPr>
        <w:t>e</w:t>
      </w:r>
      <w:r>
        <w:rPr>
          <w:color w:val="000080"/>
          <w:w w:val="179"/>
          <w:sz w:val="18"/>
          <w:szCs w:val="18"/>
        </w:rPr>
        <w:t>f</w:t>
      </w:r>
      <w:proofErr w:type="spellEnd"/>
      <w:r>
        <w:rPr>
          <w:color w:val="000080"/>
          <w:sz w:val="18"/>
          <w:szCs w:val="18"/>
        </w:rPr>
        <w:t xml:space="preserve"> </w:t>
      </w:r>
      <w:r>
        <w:rPr>
          <w:color w:val="000080"/>
          <w:spacing w:val="19"/>
          <w:sz w:val="18"/>
          <w:szCs w:val="18"/>
        </w:rPr>
        <w:t xml:space="preserve"> </w:t>
      </w:r>
      <w:r>
        <w:rPr>
          <w:color w:val="000000"/>
          <w:w w:val="77"/>
          <w:sz w:val="18"/>
          <w:szCs w:val="18"/>
        </w:rPr>
        <w:t>m</w:t>
      </w:r>
      <w:r>
        <w:rPr>
          <w:color w:val="000000"/>
          <w:w w:val="135"/>
          <w:sz w:val="18"/>
          <w:szCs w:val="18"/>
        </w:rPr>
        <w:t>a</w:t>
      </w:r>
      <w:r>
        <w:rPr>
          <w:color w:val="000000"/>
          <w:w w:val="216"/>
          <w:sz w:val="18"/>
          <w:szCs w:val="18"/>
        </w:rPr>
        <w:t>i</w:t>
      </w:r>
      <w:r>
        <w:rPr>
          <w:color w:val="000000"/>
          <w:w w:val="119"/>
          <w:sz w:val="18"/>
          <w:szCs w:val="18"/>
        </w:rPr>
        <w:t>n</w:t>
      </w:r>
      <w:proofErr w:type="gramEnd"/>
      <w:r>
        <w:rPr>
          <w:color w:val="000000"/>
          <w:w w:val="179"/>
          <w:sz w:val="18"/>
          <w:szCs w:val="18"/>
        </w:rPr>
        <w:t>(</w:t>
      </w:r>
      <w:proofErr w:type="spellStart"/>
      <w:r>
        <w:rPr>
          <w:color w:val="000000"/>
          <w:w w:val="135"/>
          <w:sz w:val="18"/>
          <w:szCs w:val="18"/>
        </w:rPr>
        <w:t>a</w:t>
      </w:r>
      <w:r>
        <w:rPr>
          <w:color w:val="000000"/>
          <w:w w:val="179"/>
          <w:sz w:val="18"/>
          <w:szCs w:val="18"/>
        </w:rPr>
        <w:t>r</w:t>
      </w:r>
      <w:r>
        <w:rPr>
          <w:color w:val="000000"/>
          <w:w w:val="119"/>
          <w:sz w:val="18"/>
          <w:szCs w:val="18"/>
        </w:rPr>
        <w:t>g</w:t>
      </w:r>
      <w:r>
        <w:rPr>
          <w:color w:val="000000"/>
          <w:w w:val="153"/>
          <w:sz w:val="18"/>
          <w:szCs w:val="18"/>
        </w:rPr>
        <w:t>s</w:t>
      </w:r>
      <w:proofErr w:type="spellEnd"/>
      <w:r>
        <w:rPr>
          <w:color w:val="000000"/>
          <w:w w:val="216"/>
          <w:sz w:val="18"/>
          <w:szCs w:val="18"/>
        </w:rPr>
        <w:t>: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pacing w:val="18"/>
          <w:sz w:val="18"/>
          <w:szCs w:val="18"/>
        </w:rPr>
        <w:t xml:space="preserve"> </w:t>
      </w:r>
      <w:r>
        <w:rPr>
          <w:color w:val="000000"/>
          <w:w w:val="82"/>
          <w:sz w:val="18"/>
          <w:szCs w:val="18"/>
        </w:rPr>
        <w:t>A</w:t>
      </w:r>
      <w:r>
        <w:rPr>
          <w:color w:val="000000"/>
          <w:w w:val="179"/>
          <w:sz w:val="18"/>
          <w:szCs w:val="18"/>
        </w:rPr>
        <w:t>rr</w:t>
      </w:r>
      <w:r>
        <w:rPr>
          <w:color w:val="000000"/>
          <w:w w:val="135"/>
          <w:sz w:val="18"/>
          <w:szCs w:val="18"/>
        </w:rPr>
        <w:t>a</w:t>
      </w:r>
      <w:r>
        <w:rPr>
          <w:color w:val="000000"/>
          <w:w w:val="119"/>
          <w:sz w:val="18"/>
          <w:szCs w:val="18"/>
        </w:rPr>
        <w:t>y</w:t>
      </w:r>
      <w:r>
        <w:rPr>
          <w:color w:val="000000"/>
          <w:spacing w:val="3"/>
          <w:w w:val="179"/>
          <w:sz w:val="18"/>
          <w:szCs w:val="18"/>
        </w:rPr>
        <w:t>[</w:t>
      </w:r>
      <w:r>
        <w:rPr>
          <w:color w:val="1F999C"/>
          <w:w w:val="107"/>
          <w:sz w:val="18"/>
          <w:szCs w:val="18"/>
        </w:rPr>
        <w:t>S</w:t>
      </w:r>
      <w:r>
        <w:rPr>
          <w:color w:val="1F999C"/>
          <w:w w:val="216"/>
          <w:sz w:val="18"/>
          <w:szCs w:val="18"/>
        </w:rPr>
        <w:t>t</w:t>
      </w:r>
      <w:r>
        <w:rPr>
          <w:color w:val="1F999C"/>
          <w:w w:val="179"/>
          <w:sz w:val="18"/>
          <w:szCs w:val="18"/>
        </w:rPr>
        <w:t>r</w:t>
      </w:r>
      <w:r>
        <w:rPr>
          <w:color w:val="1F999C"/>
          <w:w w:val="216"/>
          <w:sz w:val="18"/>
          <w:szCs w:val="18"/>
        </w:rPr>
        <w:t>i</w:t>
      </w:r>
      <w:r>
        <w:rPr>
          <w:color w:val="1F999C"/>
          <w:w w:val="119"/>
          <w:sz w:val="18"/>
          <w:szCs w:val="18"/>
        </w:rPr>
        <w:t>n</w:t>
      </w:r>
      <w:r>
        <w:rPr>
          <w:color w:val="1F999C"/>
          <w:spacing w:val="1"/>
          <w:w w:val="119"/>
          <w:sz w:val="18"/>
          <w:szCs w:val="18"/>
        </w:rPr>
        <w:t>g</w:t>
      </w:r>
      <w:r>
        <w:rPr>
          <w:color w:val="000000"/>
          <w:w w:val="179"/>
          <w:sz w:val="18"/>
          <w:szCs w:val="18"/>
        </w:rPr>
        <w:t>])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pacing w:val="18"/>
          <w:sz w:val="18"/>
          <w:szCs w:val="18"/>
        </w:rPr>
        <w:t xml:space="preserve"> </w:t>
      </w:r>
      <w:r>
        <w:rPr>
          <w:color w:val="000000"/>
          <w:w w:val="125"/>
          <w:sz w:val="18"/>
          <w:szCs w:val="18"/>
        </w:rPr>
        <w:t>{</w:t>
      </w:r>
    </w:p>
    <w:p w:rsidR="00B93AE2" w:rsidRDefault="00B93AE2" w:rsidP="007805A1">
      <w:pPr>
        <w:spacing w:before="1" w:line="200" w:lineRule="exact"/>
        <w:ind w:left="720"/>
      </w:pPr>
    </w:p>
    <w:p w:rsidR="00B93AE2" w:rsidRDefault="00283189" w:rsidP="007805A1">
      <w:pPr>
        <w:ind w:left="1252"/>
        <w:rPr>
          <w:sz w:val="18"/>
          <w:szCs w:val="18"/>
        </w:rPr>
      </w:pPr>
      <w:proofErr w:type="spellStart"/>
      <w:proofErr w:type="gramStart"/>
      <w:r>
        <w:rPr>
          <w:w w:val="119"/>
          <w:sz w:val="18"/>
          <w:szCs w:val="18"/>
        </w:rPr>
        <w:t>p</w:t>
      </w:r>
      <w:r>
        <w:rPr>
          <w:w w:val="179"/>
          <w:sz w:val="18"/>
          <w:szCs w:val="18"/>
        </w:rPr>
        <w:t>r</w:t>
      </w:r>
      <w:r>
        <w:rPr>
          <w:w w:val="216"/>
          <w:sz w:val="18"/>
          <w:szCs w:val="18"/>
        </w:rPr>
        <w:t>i</w:t>
      </w:r>
      <w:r>
        <w:rPr>
          <w:w w:val="119"/>
          <w:sz w:val="18"/>
          <w:szCs w:val="18"/>
        </w:rPr>
        <w:t>n</w:t>
      </w:r>
      <w:r>
        <w:rPr>
          <w:w w:val="216"/>
          <w:sz w:val="18"/>
          <w:szCs w:val="18"/>
        </w:rPr>
        <w:t>tl</w:t>
      </w:r>
      <w:r>
        <w:rPr>
          <w:spacing w:val="1"/>
          <w:w w:val="119"/>
          <w:sz w:val="18"/>
          <w:szCs w:val="18"/>
        </w:rPr>
        <w:t>n</w:t>
      </w:r>
      <w:proofErr w:type="spellEnd"/>
      <w:r>
        <w:rPr>
          <w:w w:val="179"/>
          <w:sz w:val="18"/>
          <w:szCs w:val="18"/>
        </w:rPr>
        <w:t>(</w:t>
      </w:r>
      <w:proofErr w:type="gramEnd"/>
      <w:r>
        <w:rPr>
          <w:color w:val="008000"/>
          <w:w w:val="146"/>
          <w:sz w:val="18"/>
          <w:szCs w:val="18"/>
        </w:rPr>
        <w:t>"</w:t>
      </w:r>
      <w:r>
        <w:rPr>
          <w:color w:val="008000"/>
          <w:w w:val="98"/>
          <w:sz w:val="18"/>
          <w:szCs w:val="18"/>
        </w:rPr>
        <w:t>E</w:t>
      </w:r>
      <w:r>
        <w:rPr>
          <w:color w:val="008000"/>
          <w:w w:val="119"/>
          <w:sz w:val="18"/>
          <w:szCs w:val="18"/>
        </w:rPr>
        <w:t>n</w:t>
      </w:r>
      <w:r>
        <w:rPr>
          <w:color w:val="008000"/>
          <w:w w:val="216"/>
          <w:sz w:val="18"/>
          <w:szCs w:val="18"/>
        </w:rPr>
        <w:t>t</w:t>
      </w:r>
      <w:r>
        <w:rPr>
          <w:color w:val="008000"/>
          <w:w w:val="135"/>
          <w:sz w:val="18"/>
          <w:szCs w:val="18"/>
        </w:rPr>
        <w:t>e</w:t>
      </w:r>
      <w:r>
        <w:rPr>
          <w:color w:val="008000"/>
          <w:w w:val="179"/>
          <w:sz w:val="18"/>
          <w:szCs w:val="18"/>
        </w:rPr>
        <w:t>r</w:t>
      </w:r>
      <w:r>
        <w:rPr>
          <w:color w:val="008000"/>
          <w:sz w:val="18"/>
          <w:szCs w:val="18"/>
        </w:rPr>
        <w:t xml:space="preserve"> </w:t>
      </w:r>
      <w:r>
        <w:rPr>
          <w:color w:val="008000"/>
          <w:spacing w:val="18"/>
          <w:sz w:val="18"/>
          <w:szCs w:val="18"/>
        </w:rPr>
        <w:t xml:space="preserve"> </w:t>
      </w:r>
      <w:r>
        <w:rPr>
          <w:color w:val="008000"/>
          <w:w w:val="119"/>
          <w:sz w:val="18"/>
          <w:szCs w:val="18"/>
        </w:rPr>
        <w:t>nu</w:t>
      </w:r>
      <w:r>
        <w:rPr>
          <w:color w:val="008000"/>
          <w:w w:val="77"/>
          <w:sz w:val="18"/>
          <w:szCs w:val="18"/>
        </w:rPr>
        <w:t>m</w:t>
      </w:r>
      <w:r>
        <w:rPr>
          <w:color w:val="008000"/>
          <w:w w:val="119"/>
          <w:sz w:val="18"/>
          <w:szCs w:val="18"/>
        </w:rPr>
        <w:t>b</w:t>
      </w:r>
      <w:r>
        <w:rPr>
          <w:color w:val="008000"/>
          <w:w w:val="135"/>
          <w:sz w:val="18"/>
          <w:szCs w:val="18"/>
        </w:rPr>
        <w:t>e</w:t>
      </w:r>
      <w:r>
        <w:rPr>
          <w:color w:val="008000"/>
          <w:w w:val="179"/>
          <w:sz w:val="18"/>
          <w:szCs w:val="18"/>
        </w:rPr>
        <w:t>r</w:t>
      </w:r>
      <w:r>
        <w:rPr>
          <w:color w:val="008000"/>
          <w:w w:val="153"/>
          <w:sz w:val="18"/>
          <w:szCs w:val="18"/>
        </w:rPr>
        <w:t>s</w:t>
      </w:r>
      <w:r>
        <w:rPr>
          <w:color w:val="008000"/>
          <w:spacing w:val="3"/>
          <w:w w:val="146"/>
          <w:sz w:val="18"/>
          <w:szCs w:val="18"/>
        </w:rPr>
        <w:t>"</w:t>
      </w:r>
      <w:r>
        <w:rPr>
          <w:color w:val="000000"/>
          <w:w w:val="179"/>
          <w:sz w:val="18"/>
          <w:szCs w:val="18"/>
        </w:rPr>
        <w:t>)</w:t>
      </w:r>
    </w:p>
    <w:p w:rsidR="00B93AE2" w:rsidRDefault="00B93AE2" w:rsidP="007805A1">
      <w:pPr>
        <w:spacing w:before="1" w:line="200" w:lineRule="exact"/>
        <w:ind w:left="720"/>
      </w:pPr>
    </w:p>
    <w:p w:rsidR="00B93AE2" w:rsidRDefault="00283189" w:rsidP="007805A1">
      <w:pPr>
        <w:ind w:left="1252"/>
        <w:rPr>
          <w:sz w:val="18"/>
          <w:szCs w:val="18"/>
        </w:rPr>
      </w:pPr>
      <w:proofErr w:type="spellStart"/>
      <w:proofErr w:type="gramStart"/>
      <w:r>
        <w:rPr>
          <w:color w:val="000080"/>
          <w:w w:val="119"/>
          <w:sz w:val="18"/>
          <w:szCs w:val="18"/>
        </w:rPr>
        <w:t>v</w:t>
      </w:r>
      <w:r>
        <w:rPr>
          <w:color w:val="000080"/>
          <w:w w:val="135"/>
          <w:sz w:val="18"/>
          <w:szCs w:val="18"/>
        </w:rPr>
        <w:t>a</w:t>
      </w:r>
      <w:r>
        <w:rPr>
          <w:color w:val="000080"/>
          <w:w w:val="179"/>
          <w:sz w:val="18"/>
          <w:szCs w:val="18"/>
        </w:rPr>
        <w:t>r</w:t>
      </w:r>
      <w:proofErr w:type="spellEnd"/>
      <w:r>
        <w:rPr>
          <w:color w:val="000080"/>
          <w:sz w:val="18"/>
          <w:szCs w:val="18"/>
        </w:rPr>
        <w:t xml:space="preserve"> </w:t>
      </w:r>
      <w:r>
        <w:rPr>
          <w:color w:val="000080"/>
          <w:spacing w:val="19"/>
          <w:sz w:val="18"/>
          <w:szCs w:val="18"/>
        </w:rPr>
        <w:t xml:space="preserve"> </w:t>
      </w:r>
      <w:r>
        <w:rPr>
          <w:color w:val="000000"/>
          <w:w w:val="119"/>
          <w:sz w:val="18"/>
          <w:szCs w:val="18"/>
        </w:rPr>
        <w:t>x</w:t>
      </w:r>
      <w:proofErr w:type="gramEnd"/>
      <w:r>
        <w:rPr>
          <w:color w:val="000000"/>
          <w:w w:val="216"/>
          <w:sz w:val="18"/>
          <w:szCs w:val="18"/>
        </w:rPr>
        <w:t>: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pacing w:val="18"/>
          <w:sz w:val="18"/>
          <w:szCs w:val="18"/>
        </w:rPr>
        <w:t xml:space="preserve"> </w:t>
      </w:r>
      <w:proofErr w:type="spellStart"/>
      <w:r>
        <w:rPr>
          <w:color w:val="000000"/>
          <w:w w:val="179"/>
          <w:sz w:val="18"/>
          <w:szCs w:val="18"/>
        </w:rPr>
        <w:t>I</w:t>
      </w:r>
      <w:r>
        <w:rPr>
          <w:color w:val="000000"/>
          <w:w w:val="119"/>
          <w:sz w:val="18"/>
          <w:szCs w:val="18"/>
        </w:rPr>
        <w:t>n</w:t>
      </w:r>
      <w:r>
        <w:rPr>
          <w:color w:val="000000"/>
          <w:w w:val="216"/>
          <w:sz w:val="18"/>
          <w:szCs w:val="18"/>
        </w:rPr>
        <w:t>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000000"/>
          <w:spacing w:val="18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00"/>
          <w:spacing w:val="24"/>
          <w:sz w:val="18"/>
          <w:szCs w:val="18"/>
        </w:rPr>
        <w:t xml:space="preserve"> </w:t>
      </w:r>
      <w:proofErr w:type="spellStart"/>
      <w:r>
        <w:rPr>
          <w:color w:val="000000"/>
          <w:w w:val="153"/>
          <w:sz w:val="18"/>
          <w:szCs w:val="18"/>
        </w:rPr>
        <w:t>s</w:t>
      </w:r>
      <w:r>
        <w:rPr>
          <w:color w:val="000000"/>
          <w:w w:val="135"/>
          <w:sz w:val="18"/>
          <w:szCs w:val="18"/>
        </w:rPr>
        <w:t>ca</w:t>
      </w:r>
      <w:r>
        <w:rPr>
          <w:color w:val="000000"/>
          <w:w w:val="216"/>
          <w:sz w:val="18"/>
          <w:szCs w:val="18"/>
        </w:rPr>
        <w:t>l</w:t>
      </w:r>
      <w:r>
        <w:rPr>
          <w:color w:val="000000"/>
          <w:w w:val="135"/>
          <w:sz w:val="18"/>
          <w:szCs w:val="18"/>
        </w:rPr>
        <w:t>a</w:t>
      </w:r>
      <w:r>
        <w:rPr>
          <w:color w:val="000000"/>
          <w:w w:val="239"/>
          <w:sz w:val="18"/>
          <w:szCs w:val="18"/>
        </w:rPr>
        <w:t>.</w:t>
      </w:r>
      <w:r>
        <w:rPr>
          <w:color w:val="000000"/>
          <w:w w:val="216"/>
          <w:sz w:val="18"/>
          <w:szCs w:val="18"/>
        </w:rPr>
        <w:t>i</w:t>
      </w:r>
      <w:r>
        <w:rPr>
          <w:color w:val="000000"/>
          <w:w w:val="119"/>
          <w:sz w:val="18"/>
          <w:szCs w:val="18"/>
        </w:rPr>
        <w:t>o</w:t>
      </w:r>
      <w:r>
        <w:rPr>
          <w:color w:val="000000"/>
          <w:w w:val="239"/>
          <w:sz w:val="18"/>
          <w:szCs w:val="18"/>
        </w:rPr>
        <w:t>.</w:t>
      </w:r>
      <w:r>
        <w:rPr>
          <w:color w:val="000000"/>
          <w:w w:val="107"/>
          <w:sz w:val="18"/>
          <w:szCs w:val="18"/>
        </w:rPr>
        <w:t>S</w:t>
      </w:r>
      <w:r>
        <w:rPr>
          <w:color w:val="000000"/>
          <w:w w:val="216"/>
          <w:sz w:val="18"/>
          <w:szCs w:val="18"/>
        </w:rPr>
        <w:t>t</w:t>
      </w:r>
      <w:r>
        <w:rPr>
          <w:color w:val="000000"/>
          <w:w w:val="119"/>
          <w:sz w:val="18"/>
          <w:szCs w:val="18"/>
        </w:rPr>
        <w:t>d</w:t>
      </w:r>
      <w:r>
        <w:rPr>
          <w:color w:val="000000"/>
          <w:w w:val="179"/>
          <w:sz w:val="18"/>
          <w:szCs w:val="18"/>
        </w:rPr>
        <w:t>I</w:t>
      </w:r>
      <w:r>
        <w:rPr>
          <w:color w:val="000000"/>
          <w:w w:val="119"/>
          <w:sz w:val="18"/>
          <w:szCs w:val="18"/>
        </w:rPr>
        <w:t>n</w:t>
      </w:r>
      <w:r>
        <w:rPr>
          <w:color w:val="000000"/>
          <w:w w:val="239"/>
          <w:sz w:val="18"/>
          <w:szCs w:val="18"/>
        </w:rPr>
        <w:t>.</w:t>
      </w:r>
      <w:r>
        <w:rPr>
          <w:color w:val="000000"/>
          <w:w w:val="179"/>
          <w:sz w:val="18"/>
          <w:szCs w:val="18"/>
        </w:rPr>
        <w:t>r</w:t>
      </w:r>
      <w:r>
        <w:rPr>
          <w:color w:val="000000"/>
          <w:w w:val="135"/>
          <w:sz w:val="18"/>
          <w:szCs w:val="18"/>
        </w:rPr>
        <w:t>ea</w:t>
      </w:r>
      <w:r>
        <w:rPr>
          <w:color w:val="000000"/>
          <w:w w:val="119"/>
          <w:sz w:val="18"/>
          <w:szCs w:val="18"/>
        </w:rPr>
        <w:t>d</w:t>
      </w:r>
      <w:r>
        <w:rPr>
          <w:color w:val="000000"/>
          <w:w w:val="98"/>
          <w:sz w:val="18"/>
          <w:szCs w:val="18"/>
        </w:rPr>
        <w:t>L</w:t>
      </w:r>
      <w:r>
        <w:rPr>
          <w:color w:val="000000"/>
          <w:w w:val="216"/>
          <w:sz w:val="18"/>
          <w:szCs w:val="18"/>
        </w:rPr>
        <w:t>i</w:t>
      </w:r>
      <w:r>
        <w:rPr>
          <w:color w:val="000000"/>
          <w:w w:val="119"/>
          <w:sz w:val="18"/>
          <w:szCs w:val="18"/>
        </w:rPr>
        <w:t>n</w:t>
      </w:r>
      <w:r>
        <w:rPr>
          <w:color w:val="000000"/>
          <w:w w:val="135"/>
          <w:sz w:val="18"/>
          <w:szCs w:val="18"/>
        </w:rPr>
        <w:t>e</w:t>
      </w:r>
      <w:proofErr w:type="spellEnd"/>
      <w:r>
        <w:rPr>
          <w:color w:val="000000"/>
          <w:w w:val="179"/>
          <w:sz w:val="18"/>
          <w:szCs w:val="18"/>
        </w:rPr>
        <w:t>()</w:t>
      </w:r>
      <w:r>
        <w:rPr>
          <w:color w:val="000000"/>
          <w:w w:val="239"/>
          <w:sz w:val="18"/>
          <w:szCs w:val="18"/>
        </w:rPr>
        <w:t>.</w:t>
      </w:r>
      <w:proofErr w:type="spellStart"/>
      <w:r>
        <w:rPr>
          <w:color w:val="000000"/>
          <w:w w:val="216"/>
          <w:sz w:val="18"/>
          <w:szCs w:val="18"/>
        </w:rPr>
        <w:t>t</w:t>
      </w:r>
      <w:r>
        <w:rPr>
          <w:color w:val="000000"/>
          <w:w w:val="119"/>
          <w:sz w:val="18"/>
          <w:szCs w:val="18"/>
        </w:rPr>
        <w:t>o</w:t>
      </w:r>
      <w:r>
        <w:rPr>
          <w:color w:val="000000"/>
          <w:w w:val="179"/>
          <w:sz w:val="18"/>
          <w:szCs w:val="18"/>
        </w:rPr>
        <w:t>I</w:t>
      </w:r>
      <w:r>
        <w:rPr>
          <w:color w:val="000000"/>
          <w:w w:val="119"/>
          <w:sz w:val="18"/>
          <w:szCs w:val="18"/>
        </w:rPr>
        <w:t>n</w:t>
      </w:r>
      <w:r>
        <w:rPr>
          <w:color w:val="000000"/>
          <w:w w:val="216"/>
          <w:sz w:val="18"/>
          <w:szCs w:val="18"/>
        </w:rPr>
        <w:t>t</w:t>
      </w:r>
      <w:proofErr w:type="spellEnd"/>
      <w:r>
        <w:rPr>
          <w:color w:val="000000"/>
          <w:w w:val="216"/>
          <w:sz w:val="18"/>
          <w:szCs w:val="18"/>
        </w:rPr>
        <w:t>;</w:t>
      </w:r>
    </w:p>
    <w:p w:rsidR="00B93AE2" w:rsidRDefault="00B93AE2" w:rsidP="007805A1">
      <w:pPr>
        <w:spacing w:before="1" w:line="200" w:lineRule="exact"/>
        <w:ind w:left="720"/>
      </w:pPr>
    </w:p>
    <w:p w:rsidR="00B93AE2" w:rsidRDefault="00283189" w:rsidP="007805A1">
      <w:pPr>
        <w:spacing w:line="200" w:lineRule="exact"/>
        <w:ind w:left="1252"/>
        <w:rPr>
          <w:sz w:val="18"/>
          <w:szCs w:val="18"/>
        </w:rPr>
      </w:pPr>
      <w:proofErr w:type="spellStart"/>
      <w:proofErr w:type="gramStart"/>
      <w:r>
        <w:rPr>
          <w:color w:val="000080"/>
          <w:w w:val="119"/>
          <w:position w:val="-1"/>
          <w:sz w:val="18"/>
          <w:szCs w:val="18"/>
        </w:rPr>
        <w:t>v</w:t>
      </w:r>
      <w:r>
        <w:rPr>
          <w:color w:val="000080"/>
          <w:w w:val="135"/>
          <w:position w:val="-1"/>
          <w:sz w:val="18"/>
          <w:szCs w:val="18"/>
        </w:rPr>
        <w:t>a</w:t>
      </w:r>
      <w:r>
        <w:rPr>
          <w:color w:val="000080"/>
          <w:w w:val="179"/>
          <w:position w:val="-1"/>
          <w:sz w:val="18"/>
          <w:szCs w:val="18"/>
        </w:rPr>
        <w:t>r</w:t>
      </w:r>
      <w:proofErr w:type="spellEnd"/>
      <w:r>
        <w:rPr>
          <w:color w:val="000080"/>
          <w:position w:val="-1"/>
          <w:sz w:val="18"/>
          <w:szCs w:val="18"/>
        </w:rPr>
        <w:t xml:space="preserve"> </w:t>
      </w:r>
      <w:r>
        <w:rPr>
          <w:color w:val="000080"/>
          <w:spacing w:val="19"/>
          <w:position w:val="-1"/>
          <w:sz w:val="18"/>
          <w:szCs w:val="18"/>
        </w:rPr>
        <w:t xml:space="preserve"> </w:t>
      </w:r>
      <w:r>
        <w:rPr>
          <w:color w:val="000000"/>
          <w:w w:val="119"/>
          <w:position w:val="-1"/>
          <w:sz w:val="18"/>
          <w:szCs w:val="18"/>
        </w:rPr>
        <w:t>y</w:t>
      </w:r>
      <w:proofErr w:type="gramEnd"/>
      <w:r>
        <w:rPr>
          <w:color w:val="000000"/>
          <w:w w:val="216"/>
          <w:position w:val="-1"/>
          <w:sz w:val="18"/>
          <w:szCs w:val="18"/>
        </w:rPr>
        <w:t>:</w:t>
      </w:r>
      <w:r>
        <w:rPr>
          <w:color w:val="000000"/>
          <w:position w:val="-1"/>
          <w:sz w:val="18"/>
          <w:szCs w:val="18"/>
        </w:rPr>
        <w:t xml:space="preserve"> </w:t>
      </w:r>
      <w:r>
        <w:rPr>
          <w:color w:val="000000"/>
          <w:spacing w:val="18"/>
          <w:position w:val="-1"/>
          <w:sz w:val="18"/>
          <w:szCs w:val="18"/>
        </w:rPr>
        <w:t xml:space="preserve"> </w:t>
      </w:r>
      <w:proofErr w:type="spellStart"/>
      <w:r>
        <w:rPr>
          <w:color w:val="000000"/>
          <w:w w:val="179"/>
          <w:position w:val="-1"/>
          <w:sz w:val="18"/>
          <w:szCs w:val="18"/>
        </w:rPr>
        <w:t>I</w:t>
      </w:r>
      <w:r>
        <w:rPr>
          <w:color w:val="000000"/>
          <w:w w:val="119"/>
          <w:position w:val="-1"/>
          <w:sz w:val="18"/>
          <w:szCs w:val="18"/>
        </w:rPr>
        <w:t>n</w:t>
      </w:r>
      <w:r>
        <w:rPr>
          <w:color w:val="000000"/>
          <w:w w:val="216"/>
          <w:position w:val="-1"/>
          <w:sz w:val="18"/>
          <w:szCs w:val="18"/>
        </w:rPr>
        <w:t>t</w:t>
      </w:r>
      <w:proofErr w:type="spellEnd"/>
      <w:r>
        <w:rPr>
          <w:color w:val="000000"/>
          <w:position w:val="-1"/>
          <w:sz w:val="18"/>
          <w:szCs w:val="18"/>
        </w:rPr>
        <w:t xml:space="preserve"> </w:t>
      </w:r>
      <w:r>
        <w:rPr>
          <w:color w:val="000000"/>
          <w:spacing w:val="18"/>
          <w:position w:val="-1"/>
          <w:sz w:val="18"/>
          <w:szCs w:val="18"/>
        </w:rPr>
        <w:t xml:space="preserve"> </w:t>
      </w:r>
      <w:r>
        <w:rPr>
          <w:color w:val="000000"/>
          <w:position w:val="-1"/>
          <w:sz w:val="18"/>
          <w:szCs w:val="18"/>
        </w:rPr>
        <w:t xml:space="preserve">= </w:t>
      </w:r>
      <w:r>
        <w:rPr>
          <w:color w:val="000000"/>
          <w:spacing w:val="24"/>
          <w:position w:val="-1"/>
          <w:sz w:val="18"/>
          <w:szCs w:val="18"/>
        </w:rPr>
        <w:t xml:space="preserve"> </w:t>
      </w:r>
      <w:proofErr w:type="spellStart"/>
      <w:r>
        <w:rPr>
          <w:color w:val="000000"/>
          <w:w w:val="153"/>
          <w:position w:val="-1"/>
          <w:sz w:val="18"/>
          <w:szCs w:val="18"/>
        </w:rPr>
        <w:t>s</w:t>
      </w:r>
      <w:r>
        <w:rPr>
          <w:color w:val="000000"/>
          <w:w w:val="135"/>
          <w:position w:val="-1"/>
          <w:sz w:val="18"/>
          <w:szCs w:val="18"/>
        </w:rPr>
        <w:t>ca</w:t>
      </w:r>
      <w:r>
        <w:rPr>
          <w:color w:val="000000"/>
          <w:w w:val="216"/>
          <w:position w:val="-1"/>
          <w:sz w:val="18"/>
          <w:szCs w:val="18"/>
        </w:rPr>
        <w:t>l</w:t>
      </w:r>
      <w:r>
        <w:rPr>
          <w:color w:val="000000"/>
          <w:w w:val="135"/>
          <w:position w:val="-1"/>
          <w:sz w:val="18"/>
          <w:szCs w:val="18"/>
        </w:rPr>
        <w:t>a</w:t>
      </w:r>
      <w:r>
        <w:rPr>
          <w:color w:val="000000"/>
          <w:w w:val="239"/>
          <w:position w:val="-1"/>
          <w:sz w:val="18"/>
          <w:szCs w:val="18"/>
        </w:rPr>
        <w:t>.</w:t>
      </w:r>
      <w:r>
        <w:rPr>
          <w:color w:val="000000"/>
          <w:w w:val="216"/>
          <w:position w:val="-1"/>
          <w:sz w:val="18"/>
          <w:szCs w:val="18"/>
        </w:rPr>
        <w:t>i</w:t>
      </w:r>
      <w:r>
        <w:rPr>
          <w:color w:val="000000"/>
          <w:w w:val="119"/>
          <w:position w:val="-1"/>
          <w:sz w:val="18"/>
          <w:szCs w:val="18"/>
        </w:rPr>
        <w:t>o</w:t>
      </w:r>
      <w:r>
        <w:rPr>
          <w:color w:val="000000"/>
          <w:w w:val="239"/>
          <w:position w:val="-1"/>
          <w:sz w:val="18"/>
          <w:szCs w:val="18"/>
        </w:rPr>
        <w:t>.</w:t>
      </w:r>
      <w:r>
        <w:rPr>
          <w:color w:val="000000"/>
          <w:w w:val="107"/>
          <w:position w:val="-1"/>
          <w:sz w:val="18"/>
          <w:szCs w:val="18"/>
        </w:rPr>
        <w:t>S</w:t>
      </w:r>
      <w:r>
        <w:rPr>
          <w:color w:val="000000"/>
          <w:w w:val="216"/>
          <w:position w:val="-1"/>
          <w:sz w:val="18"/>
          <w:szCs w:val="18"/>
        </w:rPr>
        <w:t>t</w:t>
      </w:r>
      <w:r>
        <w:rPr>
          <w:color w:val="000000"/>
          <w:w w:val="119"/>
          <w:position w:val="-1"/>
          <w:sz w:val="18"/>
          <w:szCs w:val="18"/>
        </w:rPr>
        <w:t>d</w:t>
      </w:r>
      <w:r>
        <w:rPr>
          <w:color w:val="000000"/>
          <w:w w:val="179"/>
          <w:position w:val="-1"/>
          <w:sz w:val="18"/>
          <w:szCs w:val="18"/>
        </w:rPr>
        <w:t>I</w:t>
      </w:r>
      <w:r>
        <w:rPr>
          <w:color w:val="000000"/>
          <w:w w:val="119"/>
          <w:position w:val="-1"/>
          <w:sz w:val="18"/>
          <w:szCs w:val="18"/>
        </w:rPr>
        <w:t>n</w:t>
      </w:r>
      <w:r>
        <w:rPr>
          <w:color w:val="000000"/>
          <w:w w:val="239"/>
          <w:position w:val="-1"/>
          <w:sz w:val="18"/>
          <w:szCs w:val="18"/>
        </w:rPr>
        <w:t>.</w:t>
      </w:r>
      <w:r>
        <w:rPr>
          <w:color w:val="000000"/>
          <w:w w:val="179"/>
          <w:position w:val="-1"/>
          <w:sz w:val="18"/>
          <w:szCs w:val="18"/>
        </w:rPr>
        <w:t>r</w:t>
      </w:r>
      <w:r>
        <w:rPr>
          <w:color w:val="000000"/>
          <w:w w:val="135"/>
          <w:position w:val="-1"/>
          <w:sz w:val="18"/>
          <w:szCs w:val="18"/>
        </w:rPr>
        <w:t>ea</w:t>
      </w:r>
      <w:r>
        <w:rPr>
          <w:color w:val="000000"/>
          <w:w w:val="119"/>
          <w:position w:val="-1"/>
          <w:sz w:val="18"/>
          <w:szCs w:val="18"/>
        </w:rPr>
        <w:t>d</w:t>
      </w:r>
      <w:r>
        <w:rPr>
          <w:color w:val="000000"/>
          <w:w w:val="98"/>
          <w:position w:val="-1"/>
          <w:sz w:val="18"/>
          <w:szCs w:val="18"/>
        </w:rPr>
        <w:t>L</w:t>
      </w:r>
      <w:r>
        <w:rPr>
          <w:color w:val="000000"/>
          <w:w w:val="216"/>
          <w:position w:val="-1"/>
          <w:sz w:val="18"/>
          <w:szCs w:val="18"/>
        </w:rPr>
        <w:t>i</w:t>
      </w:r>
      <w:r>
        <w:rPr>
          <w:color w:val="000000"/>
          <w:w w:val="119"/>
          <w:position w:val="-1"/>
          <w:sz w:val="18"/>
          <w:szCs w:val="18"/>
        </w:rPr>
        <w:t>n</w:t>
      </w:r>
      <w:r>
        <w:rPr>
          <w:color w:val="000000"/>
          <w:w w:val="135"/>
          <w:position w:val="-1"/>
          <w:sz w:val="18"/>
          <w:szCs w:val="18"/>
        </w:rPr>
        <w:t>e</w:t>
      </w:r>
      <w:proofErr w:type="spellEnd"/>
      <w:r>
        <w:rPr>
          <w:color w:val="000000"/>
          <w:w w:val="179"/>
          <w:position w:val="-1"/>
          <w:sz w:val="18"/>
          <w:szCs w:val="18"/>
        </w:rPr>
        <w:t>()</w:t>
      </w:r>
      <w:r>
        <w:rPr>
          <w:color w:val="000000"/>
          <w:w w:val="239"/>
          <w:position w:val="-1"/>
          <w:sz w:val="18"/>
          <w:szCs w:val="18"/>
        </w:rPr>
        <w:t>.</w:t>
      </w:r>
      <w:proofErr w:type="spellStart"/>
      <w:r>
        <w:rPr>
          <w:color w:val="000000"/>
          <w:w w:val="216"/>
          <w:position w:val="-1"/>
          <w:sz w:val="18"/>
          <w:szCs w:val="18"/>
        </w:rPr>
        <w:t>t</w:t>
      </w:r>
      <w:r>
        <w:rPr>
          <w:color w:val="000000"/>
          <w:w w:val="119"/>
          <w:position w:val="-1"/>
          <w:sz w:val="18"/>
          <w:szCs w:val="18"/>
        </w:rPr>
        <w:t>o</w:t>
      </w:r>
      <w:r>
        <w:rPr>
          <w:color w:val="000000"/>
          <w:w w:val="179"/>
          <w:position w:val="-1"/>
          <w:sz w:val="18"/>
          <w:szCs w:val="18"/>
        </w:rPr>
        <w:t>I</w:t>
      </w:r>
      <w:r>
        <w:rPr>
          <w:color w:val="000000"/>
          <w:w w:val="119"/>
          <w:position w:val="-1"/>
          <w:sz w:val="18"/>
          <w:szCs w:val="18"/>
        </w:rPr>
        <w:t>n</w:t>
      </w:r>
      <w:r>
        <w:rPr>
          <w:color w:val="000000"/>
          <w:w w:val="216"/>
          <w:position w:val="-1"/>
          <w:sz w:val="18"/>
          <w:szCs w:val="18"/>
        </w:rPr>
        <w:t>t</w:t>
      </w:r>
      <w:proofErr w:type="spellEnd"/>
      <w:r>
        <w:rPr>
          <w:color w:val="000000"/>
          <w:w w:val="216"/>
          <w:position w:val="-1"/>
          <w:sz w:val="18"/>
          <w:szCs w:val="18"/>
        </w:rPr>
        <w:t>;</w:t>
      </w:r>
    </w:p>
    <w:p w:rsidR="00B93AE2" w:rsidRDefault="00B93AE2" w:rsidP="007805A1">
      <w:pPr>
        <w:spacing w:before="8" w:line="160" w:lineRule="exact"/>
        <w:ind w:left="720"/>
        <w:rPr>
          <w:sz w:val="16"/>
          <w:szCs w:val="16"/>
        </w:rPr>
      </w:pPr>
    </w:p>
    <w:p w:rsidR="00B93AE2" w:rsidRDefault="00283189" w:rsidP="007805A1">
      <w:pPr>
        <w:spacing w:before="36"/>
        <w:ind w:left="1252"/>
        <w:rPr>
          <w:sz w:val="18"/>
          <w:szCs w:val="18"/>
        </w:rPr>
      </w:pPr>
      <w:proofErr w:type="gramStart"/>
      <w:r>
        <w:rPr>
          <w:color w:val="000080"/>
          <w:w w:val="119"/>
          <w:sz w:val="18"/>
          <w:szCs w:val="18"/>
        </w:rPr>
        <w:t>n</w:t>
      </w:r>
      <w:r>
        <w:rPr>
          <w:color w:val="000080"/>
          <w:w w:val="135"/>
          <w:sz w:val="18"/>
          <w:szCs w:val="18"/>
        </w:rPr>
        <w:t>e</w:t>
      </w:r>
      <w:r>
        <w:rPr>
          <w:color w:val="000080"/>
          <w:w w:val="82"/>
          <w:sz w:val="18"/>
          <w:szCs w:val="18"/>
        </w:rPr>
        <w:t>w</w:t>
      </w:r>
      <w:r>
        <w:rPr>
          <w:color w:val="000080"/>
          <w:sz w:val="18"/>
          <w:szCs w:val="18"/>
        </w:rPr>
        <w:t xml:space="preserve"> </w:t>
      </w:r>
      <w:r>
        <w:rPr>
          <w:color w:val="000080"/>
          <w:spacing w:val="19"/>
          <w:sz w:val="18"/>
          <w:szCs w:val="18"/>
        </w:rPr>
        <w:t xml:space="preserve"> </w:t>
      </w:r>
      <w:proofErr w:type="spellStart"/>
      <w:r>
        <w:rPr>
          <w:color w:val="000000"/>
          <w:w w:val="107"/>
          <w:sz w:val="18"/>
          <w:szCs w:val="18"/>
        </w:rPr>
        <w:t>P</w:t>
      </w:r>
      <w:r>
        <w:rPr>
          <w:color w:val="000000"/>
          <w:w w:val="179"/>
          <w:sz w:val="18"/>
          <w:szCs w:val="18"/>
        </w:rPr>
        <w:t>r</w:t>
      </w:r>
      <w:r>
        <w:rPr>
          <w:color w:val="000000"/>
          <w:w w:val="119"/>
          <w:sz w:val="18"/>
          <w:szCs w:val="18"/>
        </w:rPr>
        <w:t>og</w:t>
      </w:r>
      <w:r>
        <w:rPr>
          <w:color w:val="000000"/>
          <w:w w:val="179"/>
          <w:sz w:val="18"/>
          <w:szCs w:val="18"/>
        </w:rPr>
        <w:t>r</w:t>
      </w:r>
      <w:r>
        <w:rPr>
          <w:color w:val="000000"/>
          <w:w w:val="135"/>
          <w:sz w:val="18"/>
          <w:szCs w:val="18"/>
        </w:rPr>
        <w:t>a</w:t>
      </w:r>
      <w:r>
        <w:rPr>
          <w:color w:val="000000"/>
          <w:w w:val="77"/>
          <w:sz w:val="18"/>
          <w:szCs w:val="18"/>
        </w:rPr>
        <w:t>m</w:t>
      </w:r>
      <w:r>
        <w:rPr>
          <w:color w:val="000000"/>
          <w:w w:val="107"/>
          <w:sz w:val="18"/>
          <w:szCs w:val="18"/>
        </w:rPr>
        <w:t>P</w:t>
      </w:r>
      <w:r>
        <w:rPr>
          <w:color w:val="000000"/>
          <w:w w:val="135"/>
          <w:sz w:val="18"/>
          <w:szCs w:val="18"/>
        </w:rPr>
        <w:t>a</w:t>
      </w:r>
      <w:r>
        <w:rPr>
          <w:color w:val="000000"/>
          <w:w w:val="179"/>
          <w:sz w:val="18"/>
          <w:szCs w:val="18"/>
        </w:rPr>
        <w:t>r</w:t>
      </w:r>
      <w:r>
        <w:rPr>
          <w:color w:val="000000"/>
          <w:w w:val="216"/>
          <w:sz w:val="18"/>
          <w:szCs w:val="18"/>
        </w:rPr>
        <w:t>ti</w:t>
      </w:r>
      <w:r>
        <w:rPr>
          <w:color w:val="000000"/>
          <w:w w:val="135"/>
          <w:sz w:val="18"/>
          <w:szCs w:val="18"/>
        </w:rPr>
        <w:t>a</w:t>
      </w:r>
      <w:r>
        <w:rPr>
          <w:color w:val="000000"/>
          <w:w w:val="216"/>
          <w:sz w:val="18"/>
          <w:szCs w:val="18"/>
        </w:rPr>
        <w:t>l</w:t>
      </w:r>
      <w:r>
        <w:rPr>
          <w:color w:val="000000"/>
          <w:w w:val="107"/>
          <w:sz w:val="18"/>
          <w:szCs w:val="18"/>
        </w:rPr>
        <w:t>F</w:t>
      </w:r>
      <w:r>
        <w:rPr>
          <w:color w:val="000000"/>
          <w:w w:val="119"/>
          <w:sz w:val="18"/>
          <w:szCs w:val="18"/>
        </w:rPr>
        <w:t>un</w:t>
      </w:r>
      <w:r>
        <w:rPr>
          <w:color w:val="000000"/>
          <w:w w:val="135"/>
          <w:sz w:val="18"/>
          <w:szCs w:val="18"/>
        </w:rPr>
        <w:t>c</w:t>
      </w:r>
      <w:proofErr w:type="spellEnd"/>
      <w:proofErr w:type="gramEnd"/>
      <w:r>
        <w:rPr>
          <w:color w:val="000000"/>
          <w:w w:val="179"/>
          <w:sz w:val="18"/>
          <w:szCs w:val="18"/>
        </w:rPr>
        <w:t>()</w:t>
      </w:r>
      <w:r>
        <w:rPr>
          <w:color w:val="000000"/>
          <w:w w:val="239"/>
          <w:sz w:val="18"/>
          <w:szCs w:val="18"/>
        </w:rPr>
        <w:t>.</w:t>
      </w:r>
      <w:proofErr w:type="spellStart"/>
      <w:r>
        <w:rPr>
          <w:color w:val="000000"/>
          <w:w w:val="119"/>
          <w:sz w:val="18"/>
          <w:szCs w:val="18"/>
        </w:rPr>
        <w:t>p</w:t>
      </w:r>
      <w:r>
        <w:rPr>
          <w:color w:val="000000"/>
          <w:w w:val="135"/>
          <w:sz w:val="18"/>
          <w:szCs w:val="18"/>
        </w:rPr>
        <w:t>a</w:t>
      </w:r>
      <w:r>
        <w:rPr>
          <w:color w:val="000000"/>
          <w:w w:val="179"/>
          <w:sz w:val="18"/>
          <w:szCs w:val="18"/>
        </w:rPr>
        <w:t>r</w:t>
      </w:r>
      <w:r>
        <w:rPr>
          <w:color w:val="000000"/>
          <w:w w:val="216"/>
          <w:sz w:val="18"/>
          <w:szCs w:val="18"/>
        </w:rPr>
        <w:t>ti</w:t>
      </w:r>
      <w:r>
        <w:rPr>
          <w:color w:val="000000"/>
          <w:w w:val="135"/>
          <w:sz w:val="18"/>
          <w:szCs w:val="18"/>
        </w:rPr>
        <w:t>a</w:t>
      </w:r>
      <w:r>
        <w:rPr>
          <w:color w:val="000000"/>
          <w:w w:val="216"/>
          <w:sz w:val="18"/>
          <w:szCs w:val="18"/>
        </w:rPr>
        <w:t>l</w:t>
      </w:r>
      <w:r>
        <w:rPr>
          <w:color w:val="000000"/>
          <w:w w:val="107"/>
          <w:sz w:val="18"/>
          <w:szCs w:val="18"/>
        </w:rPr>
        <w:t>F</w:t>
      </w:r>
      <w:r>
        <w:rPr>
          <w:color w:val="000000"/>
          <w:w w:val="119"/>
          <w:sz w:val="18"/>
          <w:szCs w:val="18"/>
        </w:rPr>
        <w:t>un</w:t>
      </w:r>
      <w:r>
        <w:rPr>
          <w:color w:val="000000"/>
          <w:w w:val="135"/>
          <w:sz w:val="18"/>
          <w:szCs w:val="18"/>
        </w:rPr>
        <w:t>c</w:t>
      </w:r>
      <w:proofErr w:type="spellEnd"/>
      <w:r>
        <w:rPr>
          <w:color w:val="000000"/>
          <w:w w:val="179"/>
          <w:sz w:val="18"/>
          <w:szCs w:val="18"/>
        </w:rPr>
        <w:t>(</w:t>
      </w:r>
      <w:r>
        <w:rPr>
          <w:color w:val="000000"/>
          <w:w w:val="119"/>
          <w:sz w:val="18"/>
          <w:szCs w:val="18"/>
        </w:rPr>
        <w:t>x</w:t>
      </w:r>
      <w:r>
        <w:rPr>
          <w:color w:val="000000"/>
          <w:w w:val="239"/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pacing w:val="18"/>
          <w:sz w:val="18"/>
          <w:szCs w:val="18"/>
        </w:rPr>
        <w:t xml:space="preserve"> </w:t>
      </w:r>
      <w:r>
        <w:rPr>
          <w:color w:val="000000"/>
          <w:w w:val="119"/>
          <w:sz w:val="18"/>
          <w:szCs w:val="18"/>
        </w:rPr>
        <w:t>y</w:t>
      </w:r>
      <w:r>
        <w:rPr>
          <w:color w:val="000000"/>
          <w:w w:val="179"/>
          <w:sz w:val="18"/>
          <w:szCs w:val="18"/>
        </w:rPr>
        <w:t>)</w:t>
      </w:r>
    </w:p>
    <w:p w:rsidR="00B93AE2" w:rsidRDefault="00283189" w:rsidP="007805A1">
      <w:pPr>
        <w:spacing w:before="2"/>
        <w:ind w:left="1036"/>
        <w:rPr>
          <w:sz w:val="18"/>
          <w:szCs w:val="18"/>
        </w:rPr>
      </w:pPr>
      <w:r>
        <w:rPr>
          <w:w w:val="125"/>
          <w:sz w:val="18"/>
          <w:szCs w:val="18"/>
        </w:rPr>
        <w:t>}</w:t>
      </w:r>
    </w:p>
    <w:p w:rsidR="00B93AE2" w:rsidRDefault="00283189" w:rsidP="007805A1">
      <w:pPr>
        <w:spacing w:line="200" w:lineRule="exact"/>
        <w:ind w:left="820"/>
        <w:rPr>
          <w:sz w:val="18"/>
          <w:szCs w:val="18"/>
        </w:rPr>
        <w:sectPr w:rsidR="00B93AE2">
          <w:pgSz w:w="12240" w:h="15840"/>
          <w:pgMar w:top="1400" w:right="1440" w:bottom="280" w:left="1340" w:header="720" w:footer="720" w:gutter="0"/>
          <w:cols w:space="720"/>
        </w:sectPr>
      </w:pPr>
      <w:r>
        <w:rPr>
          <w:w w:val="125"/>
          <w:sz w:val="18"/>
          <w:szCs w:val="18"/>
        </w:rPr>
        <w:t>}</w:t>
      </w:r>
    </w:p>
    <w:p w:rsidR="00B93AE2" w:rsidRDefault="007805A1">
      <w:pPr>
        <w:spacing w:before="95"/>
        <w:ind w:left="113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75pt;height:299.25pt">
            <v:imagedata r:id="rId6" o:title=""/>
          </v:shape>
        </w:pict>
      </w:r>
    </w:p>
    <w:p w:rsidR="00B93AE2" w:rsidRDefault="00B93AE2">
      <w:pPr>
        <w:spacing w:before="6" w:line="100" w:lineRule="exact"/>
        <w:rPr>
          <w:sz w:val="10"/>
          <w:szCs w:val="10"/>
        </w:rPr>
      </w:pPr>
    </w:p>
    <w:p w:rsidR="00B93AE2" w:rsidRDefault="00283189">
      <w:pPr>
        <w:spacing w:before="32"/>
        <w:ind w:left="180"/>
        <w:rPr>
          <w:sz w:val="22"/>
          <w:szCs w:val="22"/>
        </w:rPr>
      </w:pPr>
      <w:r>
        <w:rPr>
          <w:w w:val="93"/>
          <w:sz w:val="22"/>
          <w:szCs w:val="22"/>
          <w:u w:val="single" w:color="000000"/>
        </w:rPr>
        <w:t>O</w:t>
      </w:r>
      <w:r>
        <w:rPr>
          <w:w w:val="90"/>
          <w:sz w:val="22"/>
          <w:szCs w:val="22"/>
          <w:u w:val="single" w:color="000000"/>
        </w:rPr>
        <w:t>U</w:t>
      </w:r>
      <w:r>
        <w:rPr>
          <w:w w:val="81"/>
          <w:sz w:val="22"/>
          <w:szCs w:val="22"/>
          <w:u w:val="single" w:color="000000"/>
        </w:rPr>
        <w:t>T</w:t>
      </w:r>
      <w:r>
        <w:rPr>
          <w:spacing w:val="2"/>
          <w:w w:val="95"/>
          <w:sz w:val="22"/>
          <w:szCs w:val="22"/>
          <w:u w:val="single" w:color="000000"/>
        </w:rPr>
        <w:t>P</w:t>
      </w:r>
      <w:r>
        <w:rPr>
          <w:spacing w:val="-3"/>
          <w:w w:val="90"/>
          <w:sz w:val="22"/>
          <w:szCs w:val="22"/>
          <w:u w:val="single" w:color="000000"/>
        </w:rPr>
        <w:t>U</w:t>
      </w:r>
      <w:r>
        <w:rPr>
          <w:w w:val="81"/>
          <w:sz w:val="22"/>
          <w:szCs w:val="22"/>
          <w:u w:val="single" w:color="000000"/>
        </w:rPr>
        <w:t>T</w:t>
      </w:r>
      <w:r>
        <w:rPr>
          <w:w w:val="99"/>
          <w:sz w:val="22"/>
          <w:szCs w:val="22"/>
          <w:u w:val="single" w:color="000000"/>
        </w:rPr>
        <w:t>:</w:t>
      </w:r>
    </w:p>
    <w:p w:rsidR="00B93AE2" w:rsidRDefault="00B93AE2">
      <w:pPr>
        <w:spacing w:line="180" w:lineRule="exact"/>
        <w:rPr>
          <w:sz w:val="19"/>
          <w:szCs w:val="19"/>
        </w:rPr>
      </w:pPr>
    </w:p>
    <w:p w:rsidR="00B93AE2" w:rsidRDefault="007805A1">
      <w:pPr>
        <w:ind w:left="113"/>
      </w:pPr>
      <w:r>
        <w:pict>
          <v:shape id="_x0000_i1026" type="#_x0000_t75" style="width:289.5pt;height:158.25pt">
            <v:imagedata r:id="rId7" o:title=""/>
          </v:shape>
        </w:pict>
      </w:r>
    </w:p>
    <w:p w:rsidR="00B93AE2" w:rsidRDefault="00B93AE2">
      <w:pPr>
        <w:spacing w:line="200" w:lineRule="exact"/>
      </w:pPr>
    </w:p>
    <w:p w:rsidR="00B93AE2" w:rsidRDefault="00B93AE2">
      <w:pPr>
        <w:spacing w:line="200" w:lineRule="exact"/>
      </w:pPr>
    </w:p>
    <w:p w:rsidR="00B93AE2" w:rsidRDefault="00B93AE2">
      <w:pPr>
        <w:spacing w:before="2" w:line="200" w:lineRule="exact"/>
      </w:pPr>
    </w:p>
    <w:p w:rsidR="00B93AE2" w:rsidRDefault="00283189">
      <w:pPr>
        <w:spacing w:line="273" w:lineRule="auto"/>
        <w:ind w:left="900" w:right="62" w:hanging="360"/>
        <w:rPr>
          <w:sz w:val="24"/>
          <w:szCs w:val="24"/>
        </w:rPr>
        <w:sectPr w:rsidR="00B93AE2">
          <w:pgSz w:w="12240" w:h="15840"/>
          <w:pgMar w:top="1340" w:right="1520" w:bottom="280" w:left="1260" w:header="720" w:footer="720" w:gutter="0"/>
          <w:cols w:space="720"/>
        </w:sectPr>
      </w:pPr>
      <w:r>
        <w:rPr>
          <w:sz w:val="24"/>
          <w:szCs w:val="24"/>
        </w:rPr>
        <w:t xml:space="preserve">2. </w:t>
      </w:r>
      <w:r>
        <w:rPr>
          <w:spacing w:val="59"/>
          <w:sz w:val="24"/>
          <w:szCs w:val="24"/>
        </w:rPr>
        <w:t xml:space="preserve"> </w:t>
      </w:r>
      <w:r>
        <w:rPr>
          <w:w w:val="94"/>
          <w:sz w:val="24"/>
          <w:szCs w:val="24"/>
        </w:rPr>
        <w:t>W</w:t>
      </w:r>
      <w:r>
        <w:rPr>
          <w:w w:val="104"/>
          <w:sz w:val="24"/>
          <w:szCs w:val="24"/>
        </w:rPr>
        <w:t>r</w:t>
      </w:r>
      <w:r>
        <w:rPr>
          <w:w w:val="82"/>
          <w:sz w:val="24"/>
          <w:szCs w:val="24"/>
        </w:rPr>
        <w:t>i</w:t>
      </w:r>
      <w:r>
        <w:rPr>
          <w:w w:val="120"/>
          <w:sz w:val="24"/>
          <w:szCs w:val="24"/>
        </w:rPr>
        <w:t>t</w:t>
      </w:r>
      <w:r>
        <w:rPr>
          <w:w w:val="111"/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p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ogram</w:t>
      </w:r>
      <w:r>
        <w:rPr>
          <w:spacing w:val="1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2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</w:t>
      </w:r>
      <w:r>
        <w:rPr>
          <w:spacing w:val="-2"/>
          <w:w w:val="82"/>
          <w:sz w:val="24"/>
          <w:szCs w:val="24"/>
        </w:rPr>
        <w:t>i</w:t>
      </w:r>
      <w:r>
        <w:rPr>
          <w:spacing w:val="4"/>
          <w:w w:val="104"/>
          <w:sz w:val="24"/>
          <w:szCs w:val="24"/>
        </w:rPr>
        <w:t>n</w:t>
      </w:r>
      <w:r>
        <w:rPr>
          <w:w w:val="120"/>
          <w:sz w:val="24"/>
          <w:szCs w:val="24"/>
        </w:rPr>
        <w:t>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</w:t>
      </w:r>
      <w:r>
        <w:rPr>
          <w:w w:val="82"/>
          <w:sz w:val="24"/>
          <w:szCs w:val="24"/>
        </w:rPr>
        <w:t>i</w:t>
      </w:r>
      <w:r>
        <w:rPr>
          <w:w w:val="95"/>
          <w:sz w:val="24"/>
          <w:szCs w:val="24"/>
        </w:rPr>
        <w:t>c</w:t>
      </w:r>
      <w:r>
        <w:rPr>
          <w:w w:val="11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cou</w:t>
      </w:r>
      <w:r>
        <w:rPr>
          <w:spacing w:val="3"/>
          <w:sz w:val="24"/>
          <w:szCs w:val="24"/>
        </w:rPr>
        <w:t>r</w:t>
      </w:r>
      <w:r>
        <w:rPr>
          <w:sz w:val="24"/>
          <w:szCs w:val="24"/>
        </w:rPr>
        <w:t>ses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3"/>
          <w:w w:val="93"/>
          <w:sz w:val="24"/>
          <w:szCs w:val="24"/>
        </w:rPr>
        <w:t>A</w:t>
      </w:r>
      <w:r>
        <w:rPr>
          <w:w w:val="93"/>
          <w:sz w:val="24"/>
          <w:szCs w:val="24"/>
        </w:rPr>
        <w:t>cadgi</w:t>
      </w:r>
      <w:r>
        <w:rPr>
          <w:spacing w:val="-2"/>
          <w:w w:val="93"/>
          <w:sz w:val="24"/>
          <w:szCs w:val="24"/>
        </w:rPr>
        <w:t>l</w:t>
      </w:r>
      <w:r>
        <w:rPr>
          <w:w w:val="93"/>
          <w:sz w:val="24"/>
          <w:szCs w:val="24"/>
        </w:rPr>
        <w:t>d</w:t>
      </w:r>
      <w:proofErr w:type="spellEnd"/>
      <w:r>
        <w:rPr>
          <w:w w:val="93"/>
          <w:sz w:val="24"/>
          <w:szCs w:val="24"/>
        </w:rPr>
        <w:t>:</w:t>
      </w:r>
      <w:r>
        <w:rPr>
          <w:spacing w:val="7"/>
          <w:w w:val="93"/>
          <w:sz w:val="24"/>
          <w:szCs w:val="24"/>
        </w:rPr>
        <w:t xml:space="preserve"> </w:t>
      </w:r>
      <w:r>
        <w:rPr>
          <w:w w:val="79"/>
          <w:sz w:val="24"/>
          <w:szCs w:val="24"/>
        </w:rPr>
        <w:t>A</w:t>
      </w:r>
      <w:r>
        <w:rPr>
          <w:w w:val="104"/>
          <w:sz w:val="24"/>
          <w:szCs w:val="24"/>
        </w:rPr>
        <w:t>n</w:t>
      </w:r>
      <w:r>
        <w:rPr>
          <w:spacing w:val="-1"/>
          <w:w w:val="104"/>
          <w:sz w:val="24"/>
          <w:szCs w:val="24"/>
        </w:rPr>
        <w:t>d</w:t>
      </w:r>
      <w:r>
        <w:rPr>
          <w:w w:val="104"/>
          <w:sz w:val="24"/>
          <w:szCs w:val="24"/>
        </w:rPr>
        <w:t>r</w:t>
      </w:r>
      <w:r>
        <w:rPr>
          <w:spacing w:val="3"/>
          <w:w w:val="105"/>
          <w:sz w:val="24"/>
          <w:szCs w:val="24"/>
        </w:rPr>
        <w:t>o</w:t>
      </w:r>
      <w:r>
        <w:rPr>
          <w:w w:val="82"/>
          <w:sz w:val="24"/>
          <w:szCs w:val="24"/>
        </w:rPr>
        <w:t>i</w:t>
      </w:r>
      <w:r>
        <w:rPr>
          <w:spacing w:val="-1"/>
          <w:w w:val="104"/>
          <w:sz w:val="24"/>
          <w:szCs w:val="24"/>
        </w:rPr>
        <w:t>d</w:t>
      </w:r>
      <w:r>
        <w:rPr>
          <w:w w:val="91"/>
          <w:sz w:val="24"/>
          <w:szCs w:val="24"/>
        </w:rPr>
        <w:t>-</w:t>
      </w:r>
      <w:r>
        <w:rPr>
          <w:w w:val="101"/>
          <w:sz w:val="24"/>
          <w:szCs w:val="24"/>
        </w:rPr>
        <w:t>1</w:t>
      </w:r>
      <w:r>
        <w:rPr>
          <w:spacing w:val="-1"/>
          <w:w w:val="101"/>
          <w:sz w:val="24"/>
          <w:szCs w:val="24"/>
        </w:rPr>
        <w:t>2</w:t>
      </w:r>
      <w:r>
        <w:rPr>
          <w:spacing w:val="3"/>
          <w:w w:val="101"/>
          <w:sz w:val="24"/>
          <w:szCs w:val="24"/>
        </w:rPr>
        <w:t>9</w:t>
      </w:r>
      <w:r>
        <w:rPr>
          <w:spacing w:val="-1"/>
          <w:w w:val="101"/>
          <w:sz w:val="24"/>
          <w:szCs w:val="24"/>
        </w:rPr>
        <w:t>9</w:t>
      </w:r>
      <w:r>
        <w:rPr>
          <w:w w:val="101"/>
          <w:sz w:val="24"/>
          <w:szCs w:val="24"/>
        </w:rPr>
        <w:t>9</w:t>
      </w:r>
      <w:proofErr w:type="gramStart"/>
      <w:r>
        <w:rPr>
          <w:w w:val="99"/>
          <w:sz w:val="24"/>
          <w:szCs w:val="24"/>
        </w:rPr>
        <w:t>,</w:t>
      </w:r>
      <w:r>
        <w:rPr>
          <w:w w:val="81"/>
          <w:sz w:val="24"/>
          <w:szCs w:val="24"/>
        </w:rPr>
        <w:t>B</w:t>
      </w:r>
      <w:r>
        <w:rPr>
          <w:w w:val="82"/>
          <w:sz w:val="24"/>
          <w:szCs w:val="24"/>
        </w:rPr>
        <w:t>i</w:t>
      </w:r>
      <w:r>
        <w:rPr>
          <w:w w:val="93"/>
          <w:sz w:val="24"/>
          <w:szCs w:val="24"/>
        </w:rPr>
        <w:t>g</w:t>
      </w:r>
      <w:proofErr w:type="gramEnd"/>
      <w:r>
        <w:rPr>
          <w:spacing w:val="-6"/>
          <w:sz w:val="24"/>
          <w:szCs w:val="24"/>
        </w:rPr>
        <w:t xml:space="preserve"> </w:t>
      </w:r>
      <w:r>
        <w:rPr>
          <w:w w:val="85"/>
          <w:sz w:val="24"/>
          <w:szCs w:val="24"/>
        </w:rPr>
        <w:t>D</w:t>
      </w:r>
      <w:r>
        <w:rPr>
          <w:spacing w:val="3"/>
          <w:w w:val="107"/>
          <w:sz w:val="24"/>
          <w:szCs w:val="24"/>
        </w:rPr>
        <w:t>a</w:t>
      </w:r>
      <w:r>
        <w:rPr>
          <w:w w:val="120"/>
          <w:sz w:val="24"/>
          <w:szCs w:val="24"/>
        </w:rPr>
        <w:t>t</w:t>
      </w:r>
      <w:r>
        <w:rPr>
          <w:w w:val="107"/>
          <w:sz w:val="24"/>
          <w:szCs w:val="24"/>
        </w:rPr>
        <w:t xml:space="preserve">a </w:t>
      </w:r>
      <w:r>
        <w:rPr>
          <w:w w:val="85"/>
          <w:sz w:val="24"/>
          <w:szCs w:val="24"/>
        </w:rPr>
        <w:t>D</w:t>
      </w:r>
      <w:r>
        <w:rPr>
          <w:spacing w:val="3"/>
          <w:w w:val="111"/>
          <w:sz w:val="24"/>
          <w:szCs w:val="24"/>
        </w:rPr>
        <w:t>e</w:t>
      </w:r>
      <w:r>
        <w:rPr>
          <w:w w:val="90"/>
          <w:sz w:val="24"/>
          <w:szCs w:val="24"/>
        </w:rPr>
        <w:t>v</w:t>
      </w:r>
      <w:r>
        <w:rPr>
          <w:w w:val="111"/>
          <w:sz w:val="24"/>
          <w:szCs w:val="24"/>
        </w:rPr>
        <w:t>e</w:t>
      </w:r>
      <w:r>
        <w:rPr>
          <w:w w:val="82"/>
          <w:sz w:val="24"/>
          <w:szCs w:val="24"/>
        </w:rPr>
        <w:t>l</w:t>
      </w:r>
      <w:r>
        <w:rPr>
          <w:spacing w:val="-2"/>
          <w:w w:val="105"/>
          <w:sz w:val="24"/>
          <w:szCs w:val="24"/>
        </w:rPr>
        <w:t>o</w:t>
      </w:r>
      <w:r>
        <w:rPr>
          <w:w w:val="104"/>
          <w:sz w:val="24"/>
          <w:szCs w:val="24"/>
        </w:rPr>
        <w:t>p</w:t>
      </w:r>
      <w:r>
        <w:rPr>
          <w:w w:val="102"/>
          <w:sz w:val="24"/>
          <w:szCs w:val="24"/>
        </w:rPr>
        <w:t>m</w:t>
      </w:r>
      <w:r>
        <w:rPr>
          <w:w w:val="111"/>
          <w:sz w:val="24"/>
          <w:szCs w:val="24"/>
        </w:rPr>
        <w:t>e</w:t>
      </w:r>
      <w:r>
        <w:rPr>
          <w:w w:val="104"/>
          <w:sz w:val="24"/>
          <w:szCs w:val="24"/>
        </w:rPr>
        <w:t>n</w:t>
      </w:r>
      <w:r>
        <w:rPr>
          <w:w w:val="120"/>
          <w:sz w:val="24"/>
          <w:szCs w:val="24"/>
        </w:rPr>
        <w:t>t</w:t>
      </w:r>
      <w:r>
        <w:rPr>
          <w:w w:val="91"/>
          <w:sz w:val="24"/>
          <w:szCs w:val="24"/>
        </w:rPr>
        <w:t>-</w:t>
      </w:r>
      <w:r>
        <w:rPr>
          <w:w w:val="101"/>
          <w:sz w:val="24"/>
          <w:szCs w:val="24"/>
        </w:rPr>
        <w:t>17</w:t>
      </w:r>
      <w:r>
        <w:rPr>
          <w:spacing w:val="3"/>
          <w:w w:val="101"/>
          <w:sz w:val="24"/>
          <w:szCs w:val="24"/>
        </w:rPr>
        <w:t>9</w:t>
      </w:r>
      <w:r>
        <w:rPr>
          <w:spacing w:val="-1"/>
          <w:w w:val="101"/>
          <w:sz w:val="24"/>
          <w:szCs w:val="24"/>
        </w:rPr>
        <w:t>9</w:t>
      </w:r>
      <w:r>
        <w:rPr>
          <w:w w:val="101"/>
          <w:sz w:val="24"/>
          <w:szCs w:val="24"/>
        </w:rPr>
        <w:t>9</w:t>
      </w:r>
      <w:r>
        <w:rPr>
          <w:w w:val="99"/>
          <w:sz w:val="24"/>
          <w:szCs w:val="24"/>
        </w:rPr>
        <w:t>,</w:t>
      </w:r>
      <w:r>
        <w:rPr>
          <w:w w:val="81"/>
          <w:sz w:val="24"/>
          <w:szCs w:val="24"/>
        </w:rPr>
        <w:t>B</w:t>
      </w:r>
      <w:r>
        <w:rPr>
          <w:w w:val="82"/>
          <w:sz w:val="24"/>
          <w:szCs w:val="24"/>
        </w:rPr>
        <w:t>i</w:t>
      </w:r>
      <w:r>
        <w:rPr>
          <w:w w:val="93"/>
          <w:sz w:val="24"/>
          <w:szCs w:val="24"/>
        </w:rPr>
        <w:t>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4"/>
          <w:sz w:val="24"/>
          <w:szCs w:val="24"/>
        </w:rPr>
        <w:t xml:space="preserve"> </w:t>
      </w:r>
      <w:r>
        <w:rPr>
          <w:w w:val="85"/>
          <w:sz w:val="24"/>
          <w:szCs w:val="24"/>
        </w:rPr>
        <w:t>D</w:t>
      </w:r>
      <w:r>
        <w:rPr>
          <w:spacing w:val="3"/>
          <w:w w:val="111"/>
          <w:sz w:val="24"/>
          <w:szCs w:val="24"/>
        </w:rPr>
        <w:t>e</w:t>
      </w:r>
      <w:r>
        <w:rPr>
          <w:w w:val="90"/>
          <w:sz w:val="24"/>
          <w:szCs w:val="24"/>
        </w:rPr>
        <w:t>v</w:t>
      </w:r>
      <w:r>
        <w:rPr>
          <w:w w:val="111"/>
          <w:sz w:val="24"/>
          <w:szCs w:val="24"/>
        </w:rPr>
        <w:t>e</w:t>
      </w:r>
      <w:r>
        <w:rPr>
          <w:spacing w:val="-2"/>
          <w:w w:val="82"/>
          <w:sz w:val="24"/>
          <w:szCs w:val="24"/>
        </w:rPr>
        <w:t>l</w:t>
      </w:r>
      <w:r>
        <w:rPr>
          <w:w w:val="105"/>
          <w:sz w:val="24"/>
          <w:szCs w:val="24"/>
        </w:rPr>
        <w:t>o</w:t>
      </w:r>
      <w:r>
        <w:rPr>
          <w:w w:val="104"/>
          <w:sz w:val="24"/>
          <w:szCs w:val="24"/>
        </w:rPr>
        <w:t>p</w:t>
      </w:r>
      <w:r>
        <w:rPr>
          <w:spacing w:val="3"/>
          <w:w w:val="102"/>
          <w:sz w:val="24"/>
          <w:szCs w:val="24"/>
        </w:rPr>
        <w:t>m</w:t>
      </w:r>
      <w:r>
        <w:rPr>
          <w:spacing w:val="-2"/>
          <w:w w:val="111"/>
          <w:sz w:val="24"/>
          <w:szCs w:val="24"/>
        </w:rPr>
        <w:t>e</w:t>
      </w:r>
      <w:r>
        <w:rPr>
          <w:w w:val="104"/>
          <w:sz w:val="24"/>
          <w:szCs w:val="24"/>
        </w:rPr>
        <w:t>n</w:t>
      </w:r>
      <w:r>
        <w:rPr>
          <w:w w:val="120"/>
          <w:sz w:val="24"/>
          <w:szCs w:val="24"/>
        </w:rPr>
        <w:t>t</w:t>
      </w:r>
      <w:r>
        <w:rPr>
          <w:w w:val="91"/>
          <w:sz w:val="24"/>
          <w:szCs w:val="24"/>
        </w:rPr>
        <w:t>-</w:t>
      </w:r>
      <w:r>
        <w:rPr>
          <w:w w:val="101"/>
          <w:sz w:val="24"/>
          <w:szCs w:val="24"/>
        </w:rPr>
        <w:t>179</w:t>
      </w:r>
      <w:r>
        <w:rPr>
          <w:spacing w:val="-1"/>
          <w:w w:val="101"/>
          <w:sz w:val="24"/>
          <w:szCs w:val="24"/>
        </w:rPr>
        <w:t>9</w:t>
      </w:r>
      <w:r>
        <w:rPr>
          <w:spacing w:val="3"/>
          <w:w w:val="101"/>
          <w:sz w:val="24"/>
          <w:szCs w:val="24"/>
        </w:rPr>
        <w:t>9</w:t>
      </w:r>
      <w:r>
        <w:rPr>
          <w:w w:val="99"/>
          <w:sz w:val="24"/>
          <w:szCs w:val="24"/>
        </w:rPr>
        <w:t>,</w:t>
      </w:r>
      <w:r>
        <w:rPr>
          <w:w w:val="82"/>
          <w:sz w:val="24"/>
          <w:szCs w:val="24"/>
        </w:rPr>
        <w:t>S</w:t>
      </w:r>
      <w:r>
        <w:rPr>
          <w:w w:val="104"/>
          <w:sz w:val="24"/>
          <w:szCs w:val="24"/>
        </w:rPr>
        <w:t>p</w:t>
      </w:r>
      <w:r>
        <w:rPr>
          <w:w w:val="107"/>
          <w:sz w:val="24"/>
          <w:szCs w:val="24"/>
        </w:rPr>
        <w:t>a</w:t>
      </w:r>
      <w:r>
        <w:rPr>
          <w:w w:val="104"/>
          <w:sz w:val="24"/>
          <w:szCs w:val="24"/>
        </w:rPr>
        <w:t>r</w:t>
      </w:r>
      <w:r>
        <w:rPr>
          <w:spacing w:val="-1"/>
          <w:w w:val="90"/>
          <w:sz w:val="24"/>
          <w:szCs w:val="24"/>
        </w:rPr>
        <w:t>k</w:t>
      </w:r>
      <w:r>
        <w:rPr>
          <w:w w:val="91"/>
          <w:sz w:val="24"/>
          <w:szCs w:val="24"/>
        </w:rPr>
        <w:t>-</w:t>
      </w:r>
      <w:r>
        <w:rPr>
          <w:w w:val="101"/>
          <w:sz w:val="24"/>
          <w:szCs w:val="24"/>
        </w:rPr>
        <w:t>19</w:t>
      </w:r>
      <w:r>
        <w:rPr>
          <w:spacing w:val="3"/>
          <w:w w:val="101"/>
          <w:sz w:val="24"/>
          <w:szCs w:val="24"/>
        </w:rPr>
        <w:t>9</w:t>
      </w:r>
      <w:r>
        <w:rPr>
          <w:spacing w:val="-1"/>
          <w:w w:val="101"/>
          <w:sz w:val="24"/>
          <w:szCs w:val="24"/>
        </w:rPr>
        <w:t>9</w:t>
      </w:r>
      <w:r>
        <w:rPr>
          <w:w w:val="101"/>
          <w:sz w:val="24"/>
          <w:szCs w:val="24"/>
        </w:rPr>
        <w:t>9</w:t>
      </w:r>
      <w:r>
        <w:rPr>
          <w:spacing w:val="-6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u</w:t>
      </w:r>
      <w:r>
        <w:rPr>
          <w:spacing w:val="2"/>
          <w:w w:val="97"/>
          <w:sz w:val="24"/>
          <w:szCs w:val="24"/>
        </w:rPr>
        <w:t>s</w:t>
      </w:r>
      <w:r>
        <w:rPr>
          <w:spacing w:val="-2"/>
          <w:w w:val="97"/>
          <w:sz w:val="24"/>
          <w:szCs w:val="24"/>
        </w:rPr>
        <w:t>i</w:t>
      </w:r>
      <w:r>
        <w:rPr>
          <w:w w:val="97"/>
          <w:sz w:val="24"/>
          <w:szCs w:val="24"/>
        </w:rPr>
        <w:t>ng</w:t>
      </w:r>
      <w:r>
        <w:rPr>
          <w:spacing w:val="1"/>
          <w:w w:val="9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ch</w:t>
      </w:r>
      <w:r>
        <w:rPr>
          <w:spacing w:val="18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a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add</w:t>
      </w:r>
      <w:r>
        <w:rPr>
          <w:spacing w:val="15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a </w:t>
      </w:r>
      <w:r>
        <w:rPr>
          <w:w w:val="104"/>
          <w:sz w:val="24"/>
          <w:szCs w:val="24"/>
        </w:rPr>
        <w:t>d</w:t>
      </w:r>
      <w:r>
        <w:rPr>
          <w:spacing w:val="3"/>
          <w:w w:val="111"/>
          <w:sz w:val="24"/>
          <w:szCs w:val="24"/>
        </w:rPr>
        <w:t>e</w:t>
      </w:r>
      <w:r>
        <w:rPr>
          <w:w w:val="91"/>
          <w:sz w:val="24"/>
          <w:szCs w:val="24"/>
        </w:rPr>
        <w:t>f</w:t>
      </w:r>
      <w:r>
        <w:rPr>
          <w:spacing w:val="-2"/>
          <w:w w:val="107"/>
          <w:sz w:val="24"/>
          <w:szCs w:val="24"/>
        </w:rPr>
        <w:t>a</w:t>
      </w:r>
      <w:r>
        <w:rPr>
          <w:w w:val="104"/>
          <w:sz w:val="24"/>
          <w:szCs w:val="24"/>
        </w:rPr>
        <w:t>u</w:t>
      </w:r>
      <w:r>
        <w:rPr>
          <w:spacing w:val="3"/>
          <w:w w:val="82"/>
          <w:sz w:val="24"/>
          <w:szCs w:val="24"/>
        </w:rPr>
        <w:t>l</w:t>
      </w:r>
      <w:r>
        <w:rPr>
          <w:w w:val="120"/>
          <w:sz w:val="24"/>
          <w:szCs w:val="24"/>
        </w:rPr>
        <w:t>t</w:t>
      </w:r>
      <w:r>
        <w:rPr>
          <w:spacing w:val="-7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c</w:t>
      </w:r>
      <w:r>
        <w:rPr>
          <w:w w:val="105"/>
          <w:sz w:val="24"/>
          <w:szCs w:val="24"/>
        </w:rPr>
        <w:t>o</w:t>
      </w:r>
      <w:r>
        <w:rPr>
          <w:spacing w:val="-1"/>
          <w:w w:val="104"/>
          <w:sz w:val="24"/>
          <w:szCs w:val="24"/>
        </w:rPr>
        <w:t>n</w:t>
      </w:r>
      <w:r>
        <w:rPr>
          <w:w w:val="104"/>
          <w:sz w:val="24"/>
          <w:szCs w:val="24"/>
        </w:rPr>
        <w:t>d</w:t>
      </w:r>
      <w:r>
        <w:rPr>
          <w:spacing w:val="3"/>
          <w:w w:val="82"/>
          <w:sz w:val="24"/>
          <w:szCs w:val="24"/>
        </w:rPr>
        <w:t>i</w:t>
      </w:r>
      <w:r>
        <w:rPr>
          <w:w w:val="120"/>
          <w:sz w:val="24"/>
          <w:szCs w:val="24"/>
        </w:rPr>
        <w:t>t</w:t>
      </w:r>
      <w:r>
        <w:rPr>
          <w:w w:val="82"/>
          <w:sz w:val="24"/>
          <w:szCs w:val="24"/>
        </w:rPr>
        <w:t>i</w:t>
      </w:r>
      <w:r>
        <w:rPr>
          <w:spacing w:val="-2"/>
          <w:w w:val="105"/>
          <w:sz w:val="24"/>
          <w:szCs w:val="24"/>
        </w:rPr>
        <w:t>o</w:t>
      </w:r>
      <w:r>
        <w:rPr>
          <w:w w:val="104"/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w w:val="86"/>
          <w:sz w:val="24"/>
          <w:szCs w:val="24"/>
        </w:rPr>
        <w:t>i</w:t>
      </w:r>
      <w:r>
        <w:rPr>
          <w:w w:val="86"/>
          <w:sz w:val="24"/>
          <w:szCs w:val="24"/>
        </w:rPr>
        <w:t>f</w:t>
      </w:r>
      <w:r>
        <w:rPr>
          <w:spacing w:val="2"/>
          <w:w w:val="8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1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te</w:t>
      </w:r>
      <w:r>
        <w:rPr>
          <w:spacing w:val="3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any</w:t>
      </w:r>
      <w:r>
        <w:rPr>
          <w:spacing w:val="-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ther</w:t>
      </w:r>
      <w:r>
        <w:rPr>
          <w:spacing w:val="36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c</w:t>
      </w:r>
      <w:r>
        <w:rPr>
          <w:spacing w:val="-2"/>
          <w:w w:val="105"/>
          <w:sz w:val="24"/>
          <w:szCs w:val="24"/>
        </w:rPr>
        <w:t>o</w:t>
      </w:r>
      <w:r>
        <w:rPr>
          <w:spacing w:val="-1"/>
          <w:w w:val="104"/>
          <w:sz w:val="24"/>
          <w:szCs w:val="24"/>
        </w:rPr>
        <w:t>u</w:t>
      </w:r>
      <w:r>
        <w:rPr>
          <w:w w:val="104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w w:val="11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B93AE2" w:rsidRDefault="007805A1">
      <w:pPr>
        <w:spacing w:before="95"/>
        <w:ind w:left="113"/>
      </w:pPr>
      <w:r>
        <w:lastRenderedPageBreak/>
        <w:pict>
          <v:shape id="_x0000_i1027" type="#_x0000_t75" style="width:473.25pt;height:146.25pt">
            <v:imagedata r:id="rId8" o:title=""/>
          </v:shape>
        </w:pict>
      </w:r>
    </w:p>
    <w:p w:rsidR="00B93AE2" w:rsidRDefault="00B93AE2">
      <w:pPr>
        <w:spacing w:before="5" w:line="120" w:lineRule="exact"/>
        <w:rPr>
          <w:sz w:val="13"/>
          <w:szCs w:val="13"/>
        </w:rPr>
      </w:pPr>
    </w:p>
    <w:p w:rsidR="00B93AE2" w:rsidRDefault="00B93AE2">
      <w:pPr>
        <w:spacing w:line="200" w:lineRule="exact"/>
      </w:pPr>
    </w:p>
    <w:p w:rsidR="00B93AE2" w:rsidRDefault="00B93AE2">
      <w:pPr>
        <w:spacing w:line="200" w:lineRule="exact"/>
      </w:pPr>
    </w:p>
    <w:p w:rsidR="00B93AE2" w:rsidRDefault="00283189">
      <w:pPr>
        <w:spacing w:before="32"/>
        <w:ind w:left="180"/>
        <w:rPr>
          <w:sz w:val="22"/>
          <w:szCs w:val="22"/>
        </w:rPr>
      </w:pPr>
      <w:r>
        <w:rPr>
          <w:w w:val="93"/>
          <w:sz w:val="22"/>
          <w:szCs w:val="22"/>
          <w:u w:val="single" w:color="000000"/>
        </w:rPr>
        <w:t>O</w:t>
      </w:r>
      <w:r>
        <w:rPr>
          <w:w w:val="90"/>
          <w:sz w:val="22"/>
          <w:szCs w:val="22"/>
          <w:u w:val="single" w:color="000000"/>
        </w:rPr>
        <w:t>U</w:t>
      </w:r>
      <w:r>
        <w:rPr>
          <w:w w:val="81"/>
          <w:sz w:val="22"/>
          <w:szCs w:val="22"/>
          <w:u w:val="single" w:color="000000"/>
        </w:rPr>
        <w:t>T</w:t>
      </w:r>
      <w:r>
        <w:rPr>
          <w:spacing w:val="2"/>
          <w:w w:val="95"/>
          <w:sz w:val="22"/>
          <w:szCs w:val="22"/>
          <w:u w:val="single" w:color="000000"/>
        </w:rPr>
        <w:t>P</w:t>
      </w:r>
      <w:r>
        <w:rPr>
          <w:spacing w:val="-3"/>
          <w:w w:val="90"/>
          <w:sz w:val="22"/>
          <w:szCs w:val="22"/>
          <w:u w:val="single" w:color="000000"/>
        </w:rPr>
        <w:t>U</w:t>
      </w:r>
      <w:r>
        <w:rPr>
          <w:w w:val="81"/>
          <w:sz w:val="22"/>
          <w:szCs w:val="22"/>
          <w:u w:val="single" w:color="000000"/>
        </w:rPr>
        <w:t>T</w:t>
      </w:r>
      <w:r>
        <w:rPr>
          <w:w w:val="99"/>
          <w:sz w:val="22"/>
          <w:szCs w:val="22"/>
          <w:u w:val="single" w:color="000000"/>
        </w:rPr>
        <w:t>:</w:t>
      </w:r>
    </w:p>
    <w:p w:rsidR="00B93AE2" w:rsidRDefault="00B93AE2">
      <w:pPr>
        <w:spacing w:line="200" w:lineRule="exact"/>
      </w:pPr>
    </w:p>
    <w:p w:rsidR="00B93AE2" w:rsidRDefault="00B93AE2">
      <w:pPr>
        <w:spacing w:line="200" w:lineRule="exact"/>
      </w:pPr>
    </w:p>
    <w:p w:rsidR="00B93AE2" w:rsidRDefault="00B93AE2">
      <w:pPr>
        <w:spacing w:before="4" w:line="240" w:lineRule="exact"/>
        <w:rPr>
          <w:sz w:val="24"/>
          <w:szCs w:val="24"/>
        </w:rPr>
      </w:pPr>
    </w:p>
    <w:p w:rsidR="00B93AE2" w:rsidRDefault="007805A1">
      <w:pPr>
        <w:ind w:left="113"/>
      </w:pPr>
      <w:r>
        <w:pict>
          <v:shape id="_x0000_i1028" type="#_x0000_t75" style="width:514.5pt;height:121.5pt">
            <v:imagedata r:id="rId9" o:title=""/>
          </v:shape>
        </w:pict>
      </w:r>
    </w:p>
    <w:sectPr w:rsidR="00B93AE2">
      <w:pgSz w:w="12240" w:h="15840"/>
      <w:pgMar w:top="1340" w:right="4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720D6"/>
    <w:multiLevelType w:val="multilevel"/>
    <w:tmpl w:val="ED208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93AE2"/>
    <w:rsid w:val="00283189"/>
    <w:rsid w:val="007805A1"/>
    <w:rsid w:val="00A37F8C"/>
    <w:rsid w:val="00B93AE2"/>
    <w:rsid w:val="00E2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Intel</cp:lastModifiedBy>
  <cp:revision>5</cp:revision>
  <dcterms:created xsi:type="dcterms:W3CDTF">2017-12-20T10:44:00Z</dcterms:created>
  <dcterms:modified xsi:type="dcterms:W3CDTF">2017-12-20T10:46:00Z</dcterms:modified>
</cp:coreProperties>
</file>